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880A5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2974F8">
        <w:rPr>
          <w:rFonts w:ascii="Calibri" w:hAnsi="Calibri" w:cs="Helvetica"/>
          <w:b/>
          <w:color w:val="353535"/>
          <w:sz w:val="40"/>
          <w:szCs w:val="40"/>
        </w:rPr>
        <w:t>Lesson 14</w:t>
      </w:r>
    </w:p>
    <w:p w14:paraId="742C10C8" w14:textId="77777777" w:rsid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</w:p>
    <w:p w14:paraId="598CB680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(5 min)</w:t>
      </w:r>
    </w:p>
    <w:p w14:paraId="0642316F" w14:textId="77777777" w:rsid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Logistics</w:t>
      </w:r>
    </w:p>
    <w:p w14:paraId="346F1623" w14:textId="77777777" w:rsid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4B11A01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93F514F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(10 min)</w:t>
      </w:r>
    </w:p>
    <w:p w14:paraId="4D1F1F56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Webinar discussion — what you noticed</w:t>
      </w:r>
    </w:p>
    <w:p w14:paraId="3E0205B4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Questions:</w:t>
      </w:r>
    </w:p>
    <w:p w14:paraId="6EA18D99" w14:textId="77777777" w:rsidR="002974F8" w:rsidRPr="002974F8" w:rsidRDefault="002974F8" w:rsidP="002974F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I</w:t>
      </w:r>
      <w:r>
        <w:rPr>
          <w:rFonts w:ascii="Calibri" w:hAnsi="Calibri" w:cs="Helvetica"/>
          <w:color w:val="353535"/>
          <w:u w:color="DCA10D"/>
        </w:rPr>
        <w:t xml:space="preserve">ntellectual </w:t>
      </w:r>
      <w:r w:rsidRPr="002974F8">
        <w:rPr>
          <w:rFonts w:ascii="Calibri" w:hAnsi="Calibri" w:cs="Helvetica"/>
          <w:color w:val="353535"/>
          <w:u w:color="DCA10D"/>
        </w:rPr>
        <w:t>P</w:t>
      </w:r>
      <w:r>
        <w:rPr>
          <w:rFonts w:ascii="Calibri" w:hAnsi="Calibri" w:cs="Helvetica"/>
          <w:color w:val="353535"/>
          <w:u w:color="DCA10D"/>
        </w:rPr>
        <w:t>roperty</w:t>
      </w:r>
      <w:r w:rsidRPr="002974F8">
        <w:rPr>
          <w:rFonts w:ascii="Calibri" w:hAnsi="Calibri" w:cs="Helvetica"/>
          <w:color w:val="353535"/>
          <w:u w:color="DCA10D"/>
        </w:rPr>
        <w:t xml:space="preserve"> — where is the creative line drawn between my idea vs. someone else’s?</w:t>
      </w:r>
    </w:p>
    <w:p w14:paraId="46C22429" w14:textId="77777777" w:rsidR="002974F8" w:rsidRPr="002974F8" w:rsidRDefault="002974F8" w:rsidP="002974F8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Piracy is any unauthorized copying, use, reproduction and/or distribution of materials protected by intellectual property rights</w:t>
      </w:r>
    </w:p>
    <w:p w14:paraId="20F22338" w14:textId="77777777" w:rsidR="002974F8" w:rsidRPr="002974F8" w:rsidRDefault="002974F8" w:rsidP="002974F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IP — how do you know you have infringed on someone else’s patent?</w:t>
      </w:r>
    </w:p>
    <w:p w14:paraId="043DEB85" w14:textId="77777777" w:rsidR="002974F8" w:rsidRPr="002974F8" w:rsidRDefault="002974F8" w:rsidP="002974F8">
      <w:pPr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 if I spend a bunch of time working on a skill and then realize it’s already “taken”?</w:t>
      </w:r>
    </w:p>
    <w:p w14:paraId="56810E6E" w14:textId="77777777" w:rsidR="002974F8" w:rsidRPr="002974F8" w:rsidRDefault="002974F8" w:rsidP="002974F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How to tell if your invocation phrase is unique? Can you search a database or is there a tool you can use?</w:t>
      </w:r>
    </w:p>
    <w:p w14:paraId="301365E2" w14:textId="77777777" w:rsidR="002974F8" w:rsidRPr="002974F8" w:rsidRDefault="002974F8" w:rsidP="002974F8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Show what a patent looks like</w:t>
      </w:r>
    </w:p>
    <w:p w14:paraId="7338535C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2E2DC78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430BEBC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(10 min)</w:t>
      </w:r>
    </w:p>
    <w:p w14:paraId="3D1215A7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Discussion — User Interviews</w:t>
      </w:r>
    </w:p>
    <w:p w14:paraId="79D57BF6" w14:textId="77777777" w:rsidR="002974F8" w:rsidRPr="002974F8" w:rsidRDefault="002974F8" w:rsidP="002974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 did people like?</w:t>
      </w:r>
    </w:p>
    <w:p w14:paraId="0E017379" w14:textId="77777777" w:rsidR="002974F8" w:rsidRPr="002974F8" w:rsidRDefault="002974F8" w:rsidP="002974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 did they not like?</w:t>
      </w:r>
    </w:p>
    <w:p w14:paraId="68B79A08" w14:textId="77777777" w:rsidR="002974F8" w:rsidRPr="002974F8" w:rsidRDefault="002974F8" w:rsidP="002974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 did they wish for?</w:t>
      </w:r>
    </w:p>
    <w:p w14:paraId="669D2422" w14:textId="77777777" w:rsidR="002974F8" w:rsidRPr="002974F8" w:rsidRDefault="002974F8" w:rsidP="002974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 did you learn?</w:t>
      </w:r>
    </w:p>
    <w:p w14:paraId="35801687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DECFB48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770C283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(25 min)</w:t>
      </w:r>
    </w:p>
    <w:p w14:paraId="1BE2EEC3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Breakout groups — Zoom</w:t>
      </w:r>
    </w:p>
    <w:p w14:paraId="6BEE7A24" w14:textId="77777777" w:rsidR="002974F8" w:rsidRPr="002974F8" w:rsidRDefault="002974F8" w:rsidP="002974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Talk about what you learned about your Skill from user tests</w:t>
      </w:r>
    </w:p>
    <w:p w14:paraId="36D0A5F9" w14:textId="77777777" w:rsidR="002974F8" w:rsidRPr="002974F8" w:rsidRDefault="002974F8" w:rsidP="002974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Modify the Skill to better suit the user’s needs</w:t>
      </w:r>
    </w:p>
    <w:p w14:paraId="7D7C14B3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C330FAA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DECB151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(10 min)</w:t>
      </w:r>
    </w:p>
    <w:p w14:paraId="2C5B51FC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Wrap Up</w:t>
      </w:r>
    </w:p>
    <w:p w14:paraId="4664F734" w14:textId="77777777" w:rsidR="002974F8" w:rsidRPr="002974F8" w:rsidRDefault="002974F8" w:rsidP="002974F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New Skill Demos?  Someone show us what they worked on</w:t>
      </w:r>
    </w:p>
    <w:p w14:paraId="2A6C6ABF" w14:textId="77777777" w:rsidR="002974F8" w:rsidRPr="002974F8" w:rsidRDefault="002974F8" w:rsidP="002974F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Please commit your code with your group’s names in the commit message</w:t>
      </w:r>
    </w:p>
    <w:p w14:paraId="1C47E799" w14:textId="77777777" w:rsidR="002974F8" w:rsidRPr="002974F8" w:rsidRDefault="002974F8" w:rsidP="002974F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What’s coming up?</w:t>
      </w:r>
    </w:p>
    <w:p w14:paraId="0D8C93A1" w14:textId="77777777" w:rsidR="002974F8" w:rsidRPr="002974F8" w:rsidRDefault="002974F8" w:rsidP="002974F8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SSML</w:t>
      </w:r>
    </w:p>
    <w:p w14:paraId="6508400F" w14:textId="77777777" w:rsidR="002974F8" w:rsidRPr="002974F8" w:rsidRDefault="002974F8" w:rsidP="002974F8">
      <w:pPr>
        <w:pStyle w:val="ListParagraph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Assignments:</w:t>
      </w:r>
    </w:p>
    <w:p w14:paraId="088E5E9D" w14:textId="77777777" w:rsidR="002974F8" w:rsidRPr="002974F8" w:rsidRDefault="002974F8" w:rsidP="002974F8">
      <w:pPr>
        <w:pStyle w:val="ListParagraph"/>
        <w:widowControl w:val="0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Mid semester Survey</w:t>
      </w:r>
    </w:p>
    <w:p w14:paraId="58D0545F" w14:textId="77777777" w:rsidR="002974F8" w:rsidRPr="002974F8" w:rsidRDefault="002974F8" w:rsidP="002974F8">
      <w:pPr>
        <w:pStyle w:val="ListParagraph"/>
        <w:widowControl w:val="0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lastRenderedPageBreak/>
        <w:t>Watch a video on SSML</w:t>
      </w:r>
    </w:p>
    <w:p w14:paraId="4B41A836" w14:textId="77777777" w:rsidR="002974F8" w:rsidRPr="002974F8" w:rsidRDefault="002974F8" w:rsidP="002974F8">
      <w:pPr>
        <w:pStyle w:val="ListParagraph"/>
        <w:widowControl w:val="0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Read some documentation about using SSML in Alexa</w:t>
      </w:r>
    </w:p>
    <w:p w14:paraId="30DF0871" w14:textId="77777777" w:rsidR="002974F8" w:rsidRPr="002974F8" w:rsidRDefault="002974F8" w:rsidP="002974F8">
      <w:pPr>
        <w:pStyle w:val="ListParagraph"/>
        <w:widowControl w:val="0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 xml:space="preserve">We’ll play with it in </w:t>
      </w:r>
      <w:r>
        <w:rPr>
          <w:rFonts w:ascii="Calibri" w:hAnsi="Calibri" w:cs="Helvetica"/>
          <w:color w:val="353535"/>
          <w:u w:color="DCA10D"/>
        </w:rPr>
        <w:t>the next class</w:t>
      </w:r>
    </w:p>
    <w:p w14:paraId="7753B54F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15F84DE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28792B84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2974F8">
        <w:rPr>
          <w:rFonts w:ascii="Calibri" w:hAnsi="Calibri" w:cs="Helvetica"/>
          <w:color w:val="353535"/>
          <w:u w:color="DCA10D"/>
        </w:rPr>
        <w:t>Resources for SSML:</w:t>
      </w:r>
    </w:p>
    <w:p w14:paraId="4B872BE3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5" w:history="1">
        <w:r w:rsidRPr="002974F8">
          <w:rPr>
            <w:rFonts w:ascii="Calibri" w:hAnsi="Calibri" w:cs="Helvetica"/>
            <w:color w:val="DCA10D"/>
            <w:u w:color="DCA10D"/>
          </w:rPr>
          <w:t>https://www.youtube.com/watch?v=atYubLO92u0</w:t>
        </w:r>
      </w:hyperlink>
    </w:p>
    <w:p w14:paraId="1BAB8181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D93E3C5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6" w:history="1">
        <w:r w:rsidRPr="002974F8">
          <w:rPr>
            <w:rFonts w:ascii="Calibri" w:hAnsi="Calibri" w:cs="Helvetica"/>
            <w:color w:val="DCA10D"/>
            <w:u w:color="DCA10D"/>
          </w:rPr>
          <w:t>https://developer.amazon.com/docs/custom-skills/speech-synthesis-markup-language-ssml-reference.html</w:t>
        </w:r>
      </w:hyperlink>
    </w:p>
    <w:p w14:paraId="4D95AEFE" w14:textId="77777777" w:rsidR="002974F8" w:rsidRPr="002974F8" w:rsidRDefault="002974F8" w:rsidP="002974F8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F0F248A" w14:textId="77777777" w:rsidR="0045174A" w:rsidRPr="002974F8" w:rsidRDefault="0045174A">
      <w:pPr>
        <w:rPr>
          <w:rFonts w:ascii="Calibri" w:hAnsi="Calibri"/>
        </w:rPr>
      </w:pPr>
      <w:bookmarkStart w:id="0" w:name="_GoBack"/>
      <w:bookmarkEnd w:id="0"/>
    </w:p>
    <w:sectPr w:rsidR="0045174A" w:rsidRPr="002974F8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3FA1E65"/>
    <w:multiLevelType w:val="hybridMultilevel"/>
    <w:tmpl w:val="7532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10EC3"/>
    <w:multiLevelType w:val="hybridMultilevel"/>
    <w:tmpl w:val="16CC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C34D5"/>
    <w:multiLevelType w:val="hybridMultilevel"/>
    <w:tmpl w:val="24EE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45A4F"/>
    <w:multiLevelType w:val="hybridMultilevel"/>
    <w:tmpl w:val="B4E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F8"/>
    <w:rsid w:val="002974F8"/>
    <w:rsid w:val="0045174A"/>
    <w:rsid w:val="00AC47DA"/>
    <w:rsid w:val="00E5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90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atYubLO92u0" TargetMode="External"/><Relationship Id="rId6" Type="http://schemas.openxmlformats.org/officeDocument/2006/relationships/hyperlink" Target="https://developer.amazon.com/docs/custom-skills/speech-synthesis-markup-language-ssml-refere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Macintosh Word</Application>
  <DocSecurity>0</DocSecurity>
  <Lines>10</Lines>
  <Paragraphs>3</Paragraphs>
  <ScaleCrop>false</ScaleCrop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2018-07-29T22:40:00Z</dcterms:created>
  <dcterms:modified xsi:type="dcterms:W3CDTF">2018-07-29T22:43:00Z</dcterms:modified>
</cp:coreProperties>
</file>