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F15AF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D83A00">
        <w:rPr>
          <w:rFonts w:ascii="Calibri" w:hAnsi="Calibri" w:cs="Helvetica"/>
          <w:b/>
          <w:color w:val="353535"/>
          <w:sz w:val="40"/>
          <w:szCs w:val="40"/>
        </w:rPr>
        <w:t>Lesson 8</w:t>
      </w:r>
    </w:p>
    <w:p w14:paraId="1CFFC221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1AC72084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(5 min)</w:t>
      </w:r>
    </w:p>
    <w:p w14:paraId="64372817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Logistics</w:t>
      </w:r>
    </w:p>
    <w:p w14:paraId="3309E6C7" w14:textId="77777777" w:rsidR="00D83A00" w:rsidRPr="00D83A00" w:rsidRDefault="00D83A00" w:rsidP="00D83A0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Join the Remind thread</w:t>
      </w:r>
    </w:p>
    <w:p w14:paraId="1DE733C4" w14:textId="77777777" w:rsidR="00D83A00" w:rsidRPr="00D83A00" w:rsidRDefault="00D83A00" w:rsidP="00D83A0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Group text is easy place to ask questions that others are also facing</w:t>
      </w:r>
    </w:p>
    <w:p w14:paraId="49B9A704" w14:textId="77777777" w:rsidR="00D83A00" w:rsidRPr="00D83A00" w:rsidRDefault="00D83A00" w:rsidP="00D83A0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 xml:space="preserve">Check in — </w:t>
      </w:r>
    </w:p>
    <w:p w14:paraId="724922DC" w14:textId="77777777" w:rsidR="00D83A00" w:rsidRPr="00D83A00" w:rsidRDefault="00D83A00" w:rsidP="00D83A0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b/>
          <w:bCs/>
          <w:color w:val="353535"/>
          <w:u w:color="DCA10D"/>
        </w:rPr>
        <w:t>Syncing with master</w:t>
      </w:r>
      <w:r w:rsidRPr="00D83A00">
        <w:rPr>
          <w:rFonts w:ascii="Calibri" w:hAnsi="Calibri" w:cs="Helvetica"/>
          <w:color w:val="353535"/>
          <w:u w:color="DCA10D"/>
        </w:rPr>
        <w:t xml:space="preserve"> — do you need me to do it for you or are you comfortable doing it on your own now?</w:t>
      </w:r>
    </w:p>
    <w:p w14:paraId="7ACB4D07" w14:textId="77777777" w:rsidR="00D83A00" w:rsidRPr="00D83A00" w:rsidRDefault="00D83A00" w:rsidP="00D83A00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Can everyone commit code?</w:t>
      </w:r>
    </w:p>
    <w:p w14:paraId="6456F02A" w14:textId="77777777" w:rsidR="00D83A00" w:rsidRPr="00D83A00" w:rsidRDefault="00D83A00" w:rsidP="00D83A0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Assignments format</w:t>
      </w:r>
    </w:p>
    <w:p w14:paraId="76486760" w14:textId="77777777" w:rsidR="00D83A00" w:rsidRPr="00D83A00" w:rsidRDefault="00D83A00" w:rsidP="00D83A0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Do you prefer instructional videos or text docs?</w:t>
      </w:r>
    </w:p>
    <w:p w14:paraId="52B2D233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136BFFA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(5 min)</w:t>
      </w:r>
    </w:p>
    <w:p w14:paraId="1C6F9E4F" w14:textId="77777777" w:rsid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 xml:space="preserve">Share Screen — </w:t>
      </w:r>
      <w:r>
        <w:rPr>
          <w:rFonts w:ascii="Calibri" w:hAnsi="Calibri" w:cs="Helvetica"/>
          <w:color w:val="353535"/>
          <w:u w:color="DCA10D"/>
        </w:rPr>
        <w:t xml:space="preserve">talk about </w:t>
      </w:r>
      <w:r w:rsidRPr="00D83A00">
        <w:rPr>
          <w:rFonts w:ascii="Calibri" w:hAnsi="Calibri" w:cs="Helvetica"/>
          <w:color w:val="353535"/>
          <w:u w:color="DCA10D"/>
        </w:rPr>
        <w:t xml:space="preserve">issues I’ve noticed working individually </w:t>
      </w:r>
      <w:r>
        <w:rPr>
          <w:rFonts w:ascii="Calibri" w:hAnsi="Calibri" w:cs="Helvetica"/>
          <w:color w:val="353535"/>
          <w:u w:color="DCA10D"/>
        </w:rPr>
        <w:t xml:space="preserve">with </w:t>
      </w:r>
      <w:proofErr w:type="spellStart"/>
      <w:r>
        <w:rPr>
          <w:rFonts w:ascii="Calibri" w:hAnsi="Calibri" w:cs="Helvetica"/>
          <w:color w:val="353535"/>
          <w:u w:color="DCA10D"/>
        </w:rPr>
        <w:t>students</w:t>
      </w:r>
      <w:proofErr w:type="spellEnd"/>
    </w:p>
    <w:p w14:paraId="0118F0EE" w14:textId="77777777" w:rsidR="00D83A00" w:rsidRPr="00D83A00" w:rsidRDefault="00D83A00" w:rsidP="00D83A0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Eclipse</w:t>
      </w:r>
    </w:p>
    <w:p w14:paraId="34DF7EBA" w14:textId="77777777" w:rsidR="00D83A00" w:rsidRPr="00D83A00" w:rsidRDefault="00D83A00" w:rsidP="00D83A00">
      <w:pPr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Which project you should have open (samples, not root directory)</w:t>
      </w:r>
    </w:p>
    <w:p w14:paraId="7D0D7C1C" w14:textId="77777777" w:rsidR="00D83A00" w:rsidRPr="00D83A00" w:rsidRDefault="00D83A00" w:rsidP="00D83A00">
      <w:pPr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How to update project (refresh or Maven —&gt; Update project)</w:t>
      </w:r>
    </w:p>
    <w:p w14:paraId="095F4203" w14:textId="77777777" w:rsidR="00D83A00" w:rsidRPr="00D83A00" w:rsidRDefault="00D83A00" w:rsidP="00D83A00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proofErr w:type="spellStart"/>
      <w:r w:rsidRPr="00D83A00">
        <w:rPr>
          <w:rFonts w:ascii="Calibri" w:hAnsi="Calibri" w:cs="Helvetica"/>
          <w:color w:val="353535"/>
          <w:u w:color="DCA10D"/>
        </w:rPr>
        <w:t>GitHub</w:t>
      </w:r>
      <w:proofErr w:type="spellEnd"/>
      <w:r w:rsidRPr="00D83A00">
        <w:rPr>
          <w:rFonts w:ascii="Calibri" w:hAnsi="Calibri" w:cs="Helvetica"/>
          <w:color w:val="353535"/>
          <w:u w:color="DCA10D"/>
        </w:rPr>
        <w:t xml:space="preserve"> Desktop</w:t>
      </w:r>
    </w:p>
    <w:p w14:paraId="26742450" w14:textId="77777777" w:rsidR="00D83A00" w:rsidRPr="00D83A00" w:rsidRDefault="00D83A00" w:rsidP="00D83A00">
      <w:pPr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 xml:space="preserve">How to update code to </w:t>
      </w:r>
      <w:proofErr w:type="gramStart"/>
      <w:r w:rsidRPr="00D83A00">
        <w:rPr>
          <w:rFonts w:ascii="Calibri" w:hAnsi="Calibri" w:cs="Helvetica"/>
          <w:color w:val="353535"/>
          <w:u w:color="DCA10D"/>
        </w:rPr>
        <w:t>master</w:t>
      </w:r>
      <w:proofErr w:type="gramEnd"/>
    </w:p>
    <w:p w14:paraId="50A1E5E1" w14:textId="77777777" w:rsidR="00D83A00" w:rsidRPr="00D83A00" w:rsidRDefault="00D83A00" w:rsidP="00D83A00">
      <w:pPr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How to commit</w:t>
      </w:r>
    </w:p>
    <w:p w14:paraId="6DFCDA41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84DD093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(10 min)</w:t>
      </w:r>
    </w:p>
    <w:p w14:paraId="7C474CAC" w14:textId="77777777" w:rsidR="00D83A00" w:rsidRPr="00D83A00" w:rsidRDefault="00D83A00" w:rsidP="00D83A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 xml:space="preserve">Building a skill with custom slots — </w:t>
      </w:r>
      <w:proofErr w:type="spellStart"/>
      <w:r w:rsidRPr="00D83A00">
        <w:rPr>
          <w:rFonts w:ascii="Calibri" w:hAnsi="Calibri" w:cs="Helvetica"/>
          <w:color w:val="353535"/>
          <w:u w:color="DCA10D"/>
        </w:rPr>
        <w:t>minecraft</w:t>
      </w:r>
      <w:proofErr w:type="spellEnd"/>
      <w:r w:rsidRPr="00D83A00">
        <w:rPr>
          <w:rFonts w:ascii="Calibri" w:hAnsi="Calibri" w:cs="Helvetica"/>
          <w:color w:val="353535"/>
          <w:u w:color="DCA10D"/>
        </w:rPr>
        <w:t xml:space="preserve"> helper</w:t>
      </w:r>
    </w:p>
    <w:p w14:paraId="5655684E" w14:textId="77777777" w:rsidR="00D83A00" w:rsidRPr="00D83A00" w:rsidRDefault="00D83A00" w:rsidP="00D83A0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Importance — why?</w:t>
      </w:r>
    </w:p>
    <w:p w14:paraId="258F6210" w14:textId="77777777" w:rsidR="00D83A00" w:rsidRPr="00D83A00" w:rsidRDefault="00D83A00" w:rsidP="00D83A0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Procedure — how?</w:t>
      </w:r>
    </w:p>
    <w:p w14:paraId="08B1BE9B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5E9FC07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C766978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(30 min)</w:t>
      </w:r>
    </w:p>
    <w:p w14:paraId="05B8DAAB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Zoom</w:t>
      </w:r>
      <w:r>
        <w:rPr>
          <w:rFonts w:ascii="Calibri" w:hAnsi="Calibri" w:cs="Helvetica"/>
          <w:color w:val="353535"/>
          <w:u w:color="DCA10D"/>
        </w:rPr>
        <w:t xml:space="preserve"> – breakout groups</w:t>
      </w:r>
    </w:p>
    <w:p w14:paraId="1FA97CD5" w14:textId="77777777" w:rsidR="00D83A00" w:rsidRPr="00D83A00" w:rsidRDefault="00D83A00" w:rsidP="00D83A0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 xml:space="preserve">Build </w:t>
      </w:r>
      <w:proofErr w:type="spellStart"/>
      <w:r w:rsidRPr="00D83A00">
        <w:rPr>
          <w:rFonts w:ascii="Calibri" w:hAnsi="Calibri" w:cs="Helvetica"/>
          <w:color w:val="353535"/>
          <w:u w:color="DCA10D"/>
        </w:rPr>
        <w:t>minecraft</w:t>
      </w:r>
      <w:proofErr w:type="spellEnd"/>
      <w:r w:rsidRPr="00D83A00">
        <w:rPr>
          <w:rFonts w:ascii="Calibri" w:hAnsi="Calibri" w:cs="Helvetica"/>
          <w:color w:val="353535"/>
          <w:u w:color="DCA10D"/>
        </w:rPr>
        <w:t xml:space="preserve"> helper using the code provided</w:t>
      </w:r>
      <w:r>
        <w:rPr>
          <w:rFonts w:ascii="Calibri" w:hAnsi="Calibri" w:cs="Helvetica"/>
          <w:color w:val="353535"/>
          <w:u w:color="DCA10D"/>
        </w:rPr>
        <w:t xml:space="preserve"> in </w:t>
      </w:r>
      <w:proofErr w:type="spellStart"/>
      <w:r>
        <w:rPr>
          <w:rFonts w:ascii="Calibri" w:hAnsi="Calibri" w:cs="Helvetica"/>
          <w:color w:val="353535"/>
          <w:u w:color="DCA10D"/>
        </w:rPr>
        <w:t>Github</w:t>
      </w:r>
      <w:proofErr w:type="spellEnd"/>
    </w:p>
    <w:p w14:paraId="4426BF63" w14:textId="77777777" w:rsidR="00D83A00" w:rsidRPr="00D83A00" w:rsidRDefault="00D83A00" w:rsidP="00D83A0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C</w:t>
      </w:r>
      <w:r w:rsidRPr="00D83A00">
        <w:rPr>
          <w:rFonts w:ascii="Calibri" w:hAnsi="Calibri" w:cs="Helvetica"/>
          <w:color w:val="353535"/>
          <w:u w:color="DCA10D"/>
        </w:rPr>
        <w:t>onfigure it to work</w:t>
      </w:r>
    </w:p>
    <w:p w14:paraId="1D8901CC" w14:textId="77777777" w:rsidR="00D83A00" w:rsidRPr="00D83A00" w:rsidRDefault="00D83A00" w:rsidP="00D83A0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T</w:t>
      </w:r>
      <w:r w:rsidRPr="00D83A00">
        <w:rPr>
          <w:rFonts w:ascii="Calibri" w:hAnsi="Calibri" w:cs="Helvetica"/>
          <w:color w:val="353535"/>
          <w:u w:color="DCA10D"/>
        </w:rPr>
        <w:t>hen extend it to make it more meaningful to you / other users</w:t>
      </w:r>
    </w:p>
    <w:p w14:paraId="2C16B7DE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E98816F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(15 min)</w:t>
      </w:r>
    </w:p>
    <w:p w14:paraId="3BAA6B99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Student Presentations</w:t>
      </w:r>
    </w:p>
    <w:p w14:paraId="13EE9232" w14:textId="77777777" w:rsidR="00D83A00" w:rsidRPr="00D83A00" w:rsidRDefault="00D83A00" w:rsidP="00D83A0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How did you extend it?</w:t>
      </w:r>
    </w:p>
    <w:p w14:paraId="426B31D3" w14:textId="77777777" w:rsidR="00D83A00" w:rsidRPr="00D83A00" w:rsidRDefault="00D83A00" w:rsidP="00D83A0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What issues did you run into?</w:t>
      </w:r>
    </w:p>
    <w:p w14:paraId="25634532" w14:textId="77777777" w:rsidR="00D83A00" w:rsidRPr="00D83A00" w:rsidRDefault="00D83A00" w:rsidP="00D83A0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How did you resolve them?</w:t>
      </w:r>
    </w:p>
    <w:p w14:paraId="6C6244F6" w14:textId="77777777" w:rsid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0FC7B3E" w14:textId="77777777" w:rsid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110C653" w14:textId="77777777" w:rsid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B953EF6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79D30EA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lastRenderedPageBreak/>
        <w:t>(5 min)</w:t>
      </w:r>
    </w:p>
    <w:p w14:paraId="146A8123" w14:textId="77777777" w:rsidR="00D83A00" w:rsidRPr="00D83A00" w:rsidRDefault="00D83A00" w:rsidP="00D83A0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Wrap Up / w</w:t>
      </w:r>
      <w:r w:rsidRPr="00D83A00">
        <w:rPr>
          <w:rFonts w:ascii="Calibri" w:hAnsi="Calibri" w:cs="Helvetica"/>
          <w:color w:val="353535"/>
          <w:u w:color="DCA10D"/>
        </w:rPr>
        <w:t xml:space="preserve">here </w:t>
      </w:r>
      <w:r>
        <w:rPr>
          <w:rFonts w:ascii="Calibri" w:hAnsi="Calibri" w:cs="Helvetica"/>
          <w:color w:val="353535"/>
          <w:u w:color="DCA10D"/>
        </w:rPr>
        <w:t>w</w:t>
      </w:r>
      <w:r w:rsidRPr="00D83A00">
        <w:rPr>
          <w:rFonts w:ascii="Calibri" w:hAnsi="Calibri" w:cs="Helvetica"/>
          <w:color w:val="353535"/>
          <w:u w:color="DCA10D"/>
        </w:rPr>
        <w:t xml:space="preserve">e are </w:t>
      </w:r>
      <w:r>
        <w:rPr>
          <w:rFonts w:ascii="Calibri" w:hAnsi="Calibri" w:cs="Helvetica"/>
          <w:color w:val="353535"/>
          <w:u w:color="DCA10D"/>
        </w:rPr>
        <w:t>h</w:t>
      </w:r>
      <w:r w:rsidRPr="00D83A00">
        <w:rPr>
          <w:rFonts w:ascii="Calibri" w:hAnsi="Calibri" w:cs="Helvetica"/>
          <w:color w:val="353535"/>
          <w:u w:color="DCA10D"/>
        </w:rPr>
        <w:t>eaded:</w:t>
      </w:r>
    </w:p>
    <w:p w14:paraId="54E8E66B" w14:textId="77777777" w:rsidR="00D83A00" w:rsidRPr="00D83A00" w:rsidRDefault="00D83A00" w:rsidP="00D83A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So far, a lot of set up and getting things to work</w:t>
      </w:r>
    </w:p>
    <w:p w14:paraId="05DC7463" w14:textId="77777777" w:rsidR="00D83A00" w:rsidRPr="00D83A00" w:rsidRDefault="00D83A00" w:rsidP="00D83A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Using code that’s already been written</w:t>
      </w:r>
    </w:p>
    <w:p w14:paraId="7569A173" w14:textId="77777777" w:rsidR="00D83A00" w:rsidRPr="00D83A00" w:rsidRDefault="00D83A00" w:rsidP="00D83A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Goal is for us to be able to </w:t>
      </w:r>
      <w:r w:rsidRPr="00D83A00">
        <w:rPr>
          <w:rFonts w:ascii="Calibri" w:hAnsi="Calibri" w:cs="Helvetica"/>
          <w:color w:val="353535"/>
          <w:u w:color="DCA10D"/>
        </w:rPr>
        <w:t>produce that code</w:t>
      </w:r>
    </w:p>
    <w:p w14:paraId="7063AE6A" w14:textId="77777777" w:rsidR="00D83A00" w:rsidRPr="00D83A00" w:rsidRDefault="00D83A00" w:rsidP="00D83A0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Not only customize skills, but write them from scratch</w:t>
      </w:r>
    </w:p>
    <w:p w14:paraId="3B26F93E" w14:textId="77777777" w:rsidR="00D83A00" w:rsidRPr="00D83A00" w:rsidRDefault="00D83A00" w:rsidP="00D83A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Questions?</w:t>
      </w:r>
    </w:p>
    <w:p w14:paraId="6134862E" w14:textId="77777777" w:rsidR="00D83A00" w:rsidRPr="00D83A00" w:rsidRDefault="00D83A00" w:rsidP="00D83A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Is there a need for set office hours? Or you want to keep it open?</w:t>
      </w:r>
    </w:p>
    <w:p w14:paraId="370C7791" w14:textId="77777777" w:rsidR="00D83A00" w:rsidRPr="00D83A00" w:rsidRDefault="00D83A00" w:rsidP="00D83A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83A00">
        <w:rPr>
          <w:rFonts w:ascii="Calibri" w:hAnsi="Calibri" w:cs="Helvetica"/>
          <w:color w:val="353535"/>
          <w:u w:color="DCA10D"/>
        </w:rPr>
        <w:t>Would it help for me to be “online” at certain times on Zoom? So you can reach out to me there?</w:t>
      </w:r>
      <w:bookmarkStart w:id="0" w:name="_GoBack"/>
      <w:bookmarkEnd w:id="0"/>
    </w:p>
    <w:p w14:paraId="7453BBE1" w14:textId="77777777" w:rsidR="0045174A" w:rsidRPr="00D83A00" w:rsidRDefault="0045174A">
      <w:pPr>
        <w:rPr>
          <w:rFonts w:ascii="Calibri" w:hAnsi="Calibri"/>
        </w:rPr>
      </w:pPr>
    </w:p>
    <w:sectPr w:rsidR="0045174A" w:rsidRPr="00D83A00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E700227"/>
    <w:multiLevelType w:val="hybridMultilevel"/>
    <w:tmpl w:val="544A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406D5"/>
    <w:multiLevelType w:val="hybridMultilevel"/>
    <w:tmpl w:val="B978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F3EC6"/>
    <w:multiLevelType w:val="hybridMultilevel"/>
    <w:tmpl w:val="CC5E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00"/>
    <w:rsid w:val="0045174A"/>
    <w:rsid w:val="00AC47DA"/>
    <w:rsid w:val="00D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BE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1196</Characters>
  <Application>Microsoft Macintosh Word</Application>
  <DocSecurity>0</DocSecurity>
  <Lines>9</Lines>
  <Paragraphs>2</Paragraphs>
  <ScaleCrop>false</ScaleCrop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2018-07-29T22:14:00Z</dcterms:created>
  <dcterms:modified xsi:type="dcterms:W3CDTF">2018-07-29T22:18:00Z</dcterms:modified>
</cp:coreProperties>
</file>