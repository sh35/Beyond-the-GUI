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067FC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A37784">
        <w:rPr>
          <w:rFonts w:ascii="Calibri" w:hAnsi="Calibri" w:cs="Helvetica"/>
          <w:b/>
          <w:color w:val="353535"/>
          <w:sz w:val="40"/>
          <w:szCs w:val="40"/>
        </w:rPr>
        <w:t>Lesson 20</w:t>
      </w:r>
    </w:p>
    <w:p w14:paraId="37A22802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62E59922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D30A756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A37784">
        <w:rPr>
          <w:rFonts w:ascii="Calibri" w:hAnsi="Calibri" w:cs="Helvetica"/>
          <w:color w:val="353535"/>
        </w:rPr>
        <w:t>(5 min)</w:t>
      </w:r>
    </w:p>
    <w:p w14:paraId="6E905CFD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A37784">
        <w:rPr>
          <w:rFonts w:ascii="Calibri" w:hAnsi="Calibri" w:cs="Helvetica"/>
          <w:color w:val="353535"/>
        </w:rPr>
        <w:t>Announcements:</w:t>
      </w:r>
    </w:p>
    <w:p w14:paraId="334C5271" w14:textId="77777777" w:rsidR="00A37784" w:rsidRPr="007F5EA9" w:rsidRDefault="00A37784" w:rsidP="007F5EA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F5EA9">
        <w:rPr>
          <w:rFonts w:ascii="Calibri" w:hAnsi="Calibri" w:cs="Helvetica"/>
          <w:color w:val="353535"/>
        </w:rPr>
        <w:t>Project 2 due tomorrow!</w:t>
      </w:r>
    </w:p>
    <w:p w14:paraId="12038EB2" w14:textId="77777777" w:rsidR="00A37784" w:rsidRPr="007F5EA9" w:rsidRDefault="00A37784" w:rsidP="007F5EA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7F5EA9">
        <w:rPr>
          <w:rFonts w:ascii="Calibri" w:hAnsi="Calibri" w:cs="Helvetica"/>
          <w:color w:val="353535"/>
        </w:rPr>
        <w:t>Start thinking about final project ideas and partner groups</w:t>
      </w:r>
    </w:p>
    <w:p w14:paraId="2D860DBE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0ACA0C04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A37784">
        <w:rPr>
          <w:rFonts w:ascii="Calibri" w:hAnsi="Calibri" w:cs="Helvetica"/>
          <w:color w:val="353535"/>
        </w:rPr>
        <w:t>(10 min)</w:t>
      </w:r>
    </w:p>
    <w:p w14:paraId="043BAEB4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A37784">
        <w:rPr>
          <w:rFonts w:ascii="Calibri" w:hAnsi="Calibri" w:cs="Helvetica"/>
          <w:color w:val="353535"/>
        </w:rPr>
        <w:t>Making API calls</w:t>
      </w:r>
    </w:p>
    <w:p w14:paraId="00A9DA2E" w14:textId="77777777" w:rsidR="00A37784" w:rsidRPr="00A37784" w:rsidRDefault="00A37784" w:rsidP="00A3778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A37784">
        <w:rPr>
          <w:rFonts w:ascii="Calibri" w:hAnsi="Calibri" w:cs="Helvetica"/>
          <w:color w:val="353535"/>
        </w:rPr>
        <w:t>Passing Parameters when making API calls</w:t>
      </w:r>
    </w:p>
    <w:p w14:paraId="0F23BF53" w14:textId="77777777" w:rsidR="00A37784" w:rsidRPr="00A37784" w:rsidRDefault="00A37784" w:rsidP="00A3778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hyperlink r:id="rId5" w:history="1">
        <w:r w:rsidRPr="00A37784">
          <w:rPr>
            <w:rFonts w:ascii="Calibri" w:hAnsi="Calibri" w:cs="Helvetica"/>
            <w:color w:val="DCA10D"/>
          </w:rPr>
          <w:t>BART API Documentation</w:t>
        </w:r>
      </w:hyperlink>
    </w:p>
    <w:p w14:paraId="696F97DC" w14:textId="77777777" w:rsidR="00A37784" w:rsidRPr="00A37784" w:rsidRDefault="00A37784" w:rsidP="00A3778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hyperlink r:id="rId6" w:history="1">
        <w:r w:rsidRPr="00A37784">
          <w:rPr>
            <w:rFonts w:ascii="Calibri" w:hAnsi="Calibri" w:cs="Helvetica"/>
            <w:color w:val="DCA10D"/>
          </w:rPr>
          <w:t>Elevator Status API</w:t>
        </w:r>
      </w:hyperlink>
    </w:p>
    <w:p w14:paraId="7921CDEA" w14:textId="77777777" w:rsidR="00A37784" w:rsidRPr="00A37784" w:rsidRDefault="00A37784" w:rsidP="00A37784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hyperlink r:id="rId7" w:history="1">
        <w:r w:rsidRPr="00A37784">
          <w:rPr>
            <w:rFonts w:ascii="Calibri" w:hAnsi="Calibri" w:cs="Helvetica"/>
            <w:color w:val="DCA10D"/>
          </w:rPr>
          <w:t>Usage</w:t>
        </w:r>
      </w:hyperlink>
    </w:p>
    <w:p w14:paraId="20E57D40" w14:textId="77777777" w:rsidR="00A37784" w:rsidRPr="00A37784" w:rsidRDefault="00A37784" w:rsidP="00A37784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hyperlink r:id="rId8" w:history="1">
        <w:r w:rsidRPr="00A37784">
          <w:rPr>
            <w:rFonts w:ascii="Calibri" w:hAnsi="Calibri" w:cs="Helvetica"/>
            <w:color w:val="DCA10D"/>
          </w:rPr>
          <w:t>Schedule Information API</w:t>
        </w:r>
      </w:hyperlink>
    </w:p>
    <w:p w14:paraId="1F02C1D1" w14:textId="77777777" w:rsidR="00A37784" w:rsidRPr="00A37784" w:rsidRDefault="00A37784" w:rsidP="00A37784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hyperlink r:id="rId9" w:history="1">
        <w:r w:rsidRPr="00A37784">
          <w:rPr>
            <w:rFonts w:ascii="Calibri" w:hAnsi="Calibri" w:cs="Helvetica"/>
            <w:color w:val="DCA10D"/>
          </w:rPr>
          <w:t>Usage</w:t>
        </w:r>
      </w:hyperlink>
    </w:p>
    <w:p w14:paraId="631FBF5B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53FCF45A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A37784">
        <w:rPr>
          <w:rFonts w:ascii="Calibri" w:hAnsi="Calibri" w:cs="Helvetica"/>
          <w:color w:val="353535"/>
        </w:rPr>
        <w:t>(30 min)</w:t>
      </w:r>
    </w:p>
    <w:p w14:paraId="2A3708EC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  <w:proofErr w:type="spellStart"/>
      <w:r w:rsidRPr="00A37784">
        <w:rPr>
          <w:rFonts w:ascii="Calibri" w:hAnsi="Calibri" w:cs="Helvetica"/>
          <w:color w:val="353535"/>
        </w:rPr>
        <w:t>TidePooler</w:t>
      </w:r>
      <w:proofErr w:type="spellEnd"/>
      <w:r w:rsidRPr="00A37784">
        <w:rPr>
          <w:rFonts w:ascii="Calibri" w:hAnsi="Calibri" w:cs="Helvetica"/>
          <w:color w:val="353535"/>
        </w:rPr>
        <w:t xml:space="preserve"> — Breakout Groups — Zoom</w:t>
      </w:r>
    </w:p>
    <w:p w14:paraId="1C5E129D" w14:textId="77777777" w:rsidR="00A37784" w:rsidRPr="00A37784" w:rsidRDefault="00A37784" w:rsidP="00A3778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A37784">
        <w:rPr>
          <w:rFonts w:ascii="Calibri" w:hAnsi="Calibri" w:cs="Helvetica"/>
          <w:color w:val="353535"/>
        </w:rPr>
        <w:t>Topics covered:</w:t>
      </w:r>
    </w:p>
    <w:p w14:paraId="5FFCD272" w14:textId="77777777" w:rsidR="00A37784" w:rsidRPr="00A37784" w:rsidRDefault="00A37784" w:rsidP="00A37784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A37784">
        <w:rPr>
          <w:rFonts w:ascii="Calibri" w:hAnsi="Calibri" w:cs="Helvetica"/>
          <w:color w:val="353535"/>
        </w:rPr>
        <w:t xml:space="preserve">API </w:t>
      </w:r>
      <w:r w:rsidRPr="00A37784">
        <w:rPr>
          <w:rFonts w:ascii="Calibri" w:hAnsi="Calibri" w:cs="Helvetica"/>
          <w:color w:val="000000"/>
        </w:rPr>
        <w:t>(</w:t>
      </w:r>
      <w:hyperlink r:id="rId10" w:history="1">
        <w:r w:rsidRPr="00A37784">
          <w:rPr>
            <w:rFonts w:ascii="Calibri" w:hAnsi="Calibri" w:cs="Helvetica"/>
            <w:color w:val="DCA10D"/>
          </w:rPr>
          <w:t>NOAA.gov</w:t>
        </w:r>
      </w:hyperlink>
      <w:r w:rsidRPr="00A37784">
        <w:rPr>
          <w:rFonts w:ascii="Calibri" w:hAnsi="Calibri" w:cs="Helvetica"/>
          <w:color w:val="000000"/>
        </w:rPr>
        <w:t>)</w:t>
      </w:r>
    </w:p>
    <w:p w14:paraId="01224F36" w14:textId="77777777" w:rsidR="00A37784" w:rsidRPr="00A37784" w:rsidRDefault="00A37784" w:rsidP="00A37784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b/>
          <w:bCs/>
          <w:color w:val="000000"/>
        </w:rPr>
      </w:pPr>
      <w:r w:rsidRPr="00A37784">
        <w:rPr>
          <w:rFonts w:ascii="Calibri" w:hAnsi="Calibri" w:cs="Helvetica"/>
          <w:color w:val="000000"/>
        </w:rPr>
        <w:t>Custom Slot types</w:t>
      </w:r>
    </w:p>
    <w:p w14:paraId="1C457E65" w14:textId="77777777" w:rsidR="00A37784" w:rsidRPr="00A37784" w:rsidRDefault="00A37784" w:rsidP="00A37784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A37784">
        <w:rPr>
          <w:rFonts w:ascii="Calibri" w:hAnsi="Calibri" w:cs="Helvetica"/>
          <w:b/>
          <w:bCs/>
          <w:color w:val="000000"/>
        </w:rPr>
        <w:t>Multiple optional slots</w:t>
      </w:r>
    </w:p>
    <w:p w14:paraId="310EAFE0" w14:textId="77777777" w:rsidR="00A37784" w:rsidRPr="00A37784" w:rsidRDefault="00A37784" w:rsidP="00A37784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A37784">
        <w:rPr>
          <w:rFonts w:ascii="Calibri" w:hAnsi="Calibri" w:cs="Helvetica"/>
          <w:b/>
          <w:bCs/>
          <w:color w:val="000000"/>
        </w:rPr>
        <w:t>Date slot</w:t>
      </w:r>
      <w:r w:rsidRPr="00A37784">
        <w:rPr>
          <w:rFonts w:ascii="Calibri" w:hAnsi="Calibri" w:cs="Helvetica"/>
          <w:color w:val="000000"/>
        </w:rPr>
        <w:t xml:space="preserve"> </w:t>
      </w:r>
    </w:p>
    <w:p w14:paraId="1B7DF8C9" w14:textId="77777777" w:rsidR="00A37784" w:rsidRPr="00A37784" w:rsidRDefault="00A37784" w:rsidP="00A37784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A37784">
        <w:rPr>
          <w:rFonts w:ascii="Calibri" w:hAnsi="Calibri" w:cs="Helvetica"/>
          <w:color w:val="000000"/>
        </w:rPr>
        <w:t>SSML (</w:t>
      </w:r>
      <w:r w:rsidRPr="00A37784">
        <w:rPr>
          <w:rFonts w:ascii="Calibri" w:hAnsi="Calibri" w:cs="Helvetica"/>
          <w:b/>
          <w:bCs/>
          <w:color w:val="000000"/>
        </w:rPr>
        <w:t>pre-recorded audio</w:t>
      </w:r>
      <w:r w:rsidRPr="00A37784">
        <w:rPr>
          <w:rFonts w:ascii="Calibri" w:hAnsi="Calibri" w:cs="Helvetica"/>
          <w:color w:val="000000"/>
        </w:rPr>
        <w:t>)</w:t>
      </w:r>
    </w:p>
    <w:p w14:paraId="4ABDEF07" w14:textId="77777777" w:rsidR="00A37784" w:rsidRPr="00A37784" w:rsidRDefault="00A37784" w:rsidP="00A37784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</w:rPr>
      </w:pPr>
      <w:r w:rsidRPr="00A37784">
        <w:rPr>
          <w:rFonts w:ascii="Calibri" w:hAnsi="Calibri" w:cs="Helvetica"/>
          <w:color w:val="000000"/>
        </w:rPr>
        <w:t>Session: dialog</w:t>
      </w:r>
    </w:p>
    <w:p w14:paraId="7387C3FB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/>
        </w:rPr>
      </w:pPr>
    </w:p>
    <w:p w14:paraId="3A767403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A37784">
        <w:rPr>
          <w:rFonts w:ascii="Calibri" w:hAnsi="Calibri" w:cs="Helvetica"/>
          <w:color w:val="000000"/>
        </w:rPr>
        <w:t>(15 min)</w:t>
      </w:r>
    </w:p>
    <w:p w14:paraId="6D4D6C6E" w14:textId="77777777" w:rsidR="00A37784" w:rsidRPr="00A37784" w:rsidRDefault="00A37784" w:rsidP="00A37784">
      <w:pPr>
        <w:widowControl w:val="0"/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A37784">
        <w:rPr>
          <w:rFonts w:ascii="Calibri" w:hAnsi="Calibri" w:cs="Helvetica"/>
          <w:color w:val="000000"/>
        </w:rPr>
        <w:t>Wrap Up</w:t>
      </w:r>
    </w:p>
    <w:p w14:paraId="4E45B3E4" w14:textId="77777777" w:rsidR="00A37784" w:rsidRPr="00A37784" w:rsidRDefault="00A37784" w:rsidP="00A3778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A37784">
        <w:rPr>
          <w:rFonts w:ascii="Calibri" w:hAnsi="Calibri" w:cs="Helvetica"/>
          <w:color w:val="000000"/>
        </w:rPr>
        <w:t>Summarize findings</w:t>
      </w:r>
    </w:p>
    <w:p w14:paraId="63131C73" w14:textId="77777777" w:rsidR="00A37784" w:rsidRPr="00A37784" w:rsidRDefault="00A37784" w:rsidP="00A37784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A37784">
        <w:rPr>
          <w:rFonts w:ascii="Calibri" w:hAnsi="Calibri" w:cs="Helvetica"/>
          <w:color w:val="000000"/>
        </w:rPr>
        <w:t>Ask someone to share code pathway for sample utterance</w:t>
      </w:r>
    </w:p>
    <w:p w14:paraId="6F3753D2" w14:textId="77777777" w:rsidR="00A37784" w:rsidRPr="00A37784" w:rsidRDefault="00A37784" w:rsidP="00A3778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A37784">
        <w:rPr>
          <w:rFonts w:ascii="Calibri" w:hAnsi="Calibri" w:cs="Helvetica"/>
          <w:color w:val="000000"/>
        </w:rPr>
        <w:t>Share debugging process so far for bug</w:t>
      </w:r>
    </w:p>
    <w:p w14:paraId="38979CA5" w14:textId="77777777" w:rsidR="00A37784" w:rsidRPr="00A37784" w:rsidRDefault="00A37784" w:rsidP="00A37784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A37784">
        <w:rPr>
          <w:rFonts w:ascii="Calibri" w:hAnsi="Calibri" w:cs="Helvetica"/>
          <w:color w:val="000000"/>
        </w:rPr>
        <w:t>Ask for ideas</w:t>
      </w:r>
    </w:p>
    <w:p w14:paraId="2B613B70" w14:textId="77777777" w:rsidR="0045174A" w:rsidRPr="00A37784" w:rsidRDefault="0045174A">
      <w:pPr>
        <w:rPr>
          <w:rFonts w:ascii="Calibri" w:hAnsi="Calibri"/>
        </w:rPr>
      </w:pPr>
      <w:bookmarkStart w:id="0" w:name="_GoBack"/>
      <w:bookmarkEnd w:id="0"/>
    </w:p>
    <w:sectPr w:rsidR="0045174A" w:rsidRPr="00A37784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D395C79"/>
    <w:multiLevelType w:val="hybridMultilevel"/>
    <w:tmpl w:val="AA64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C75D9"/>
    <w:multiLevelType w:val="hybridMultilevel"/>
    <w:tmpl w:val="AC7A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35A93"/>
    <w:multiLevelType w:val="hybridMultilevel"/>
    <w:tmpl w:val="96E8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84"/>
    <w:rsid w:val="0045174A"/>
    <w:rsid w:val="007F5EA9"/>
    <w:rsid w:val="00A37784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0B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.bart.gov/docs/overview/index.aspx" TargetMode="External"/><Relationship Id="rId6" Type="http://schemas.openxmlformats.org/officeDocument/2006/relationships/hyperlink" Target="https://api.bart.gov/docs/bsa/elev.aspx" TargetMode="External"/><Relationship Id="rId7" Type="http://schemas.openxmlformats.org/officeDocument/2006/relationships/hyperlink" Target="https://api.bart.gov/api/bsa.aspx?cmd=elev&amp;key=MW9S-E7SL-26DU-VV8V&amp;json=y" TargetMode="External"/><Relationship Id="rId8" Type="http://schemas.openxmlformats.org/officeDocument/2006/relationships/hyperlink" Target="https://api.bart.gov/docs/sched/arrive.aspx" TargetMode="External"/><Relationship Id="rId9" Type="http://schemas.openxmlformats.org/officeDocument/2006/relationships/hyperlink" Target="https://api.bart.gov/api/sched.aspx?cmd=arrive&amp;orig=ASHB&amp;dest=CIVC&amp;date=now&amp;key=MW9S-E7SL-26DU-VV8V&amp;b=2&amp;a=2&amp;l=1&amp;json=y" TargetMode="External"/><Relationship Id="rId10" Type="http://schemas.openxmlformats.org/officeDocument/2006/relationships/hyperlink" Target="http://noa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863</Characters>
  <Application>Microsoft Macintosh Word</Application>
  <DocSecurity>0</DocSecurity>
  <Lines>7</Lines>
  <Paragraphs>2</Paragraphs>
  <ScaleCrop>false</ScaleCrop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2</cp:revision>
  <dcterms:created xsi:type="dcterms:W3CDTF">2018-07-29T23:16:00Z</dcterms:created>
  <dcterms:modified xsi:type="dcterms:W3CDTF">2018-07-29T23:19:00Z</dcterms:modified>
</cp:coreProperties>
</file>