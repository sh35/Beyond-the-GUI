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95F3F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83690C">
        <w:rPr>
          <w:rFonts w:ascii="Calibri" w:hAnsi="Calibri" w:cs="Helvetica"/>
          <w:b/>
          <w:color w:val="353535"/>
          <w:sz w:val="40"/>
          <w:szCs w:val="40"/>
        </w:rPr>
        <w:t>Lesson 21</w:t>
      </w:r>
    </w:p>
    <w:p w14:paraId="1B37B0A8" w14:textId="77777777" w:rsid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4280DC6C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6494E855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(5 min)</w:t>
      </w:r>
    </w:p>
    <w:p w14:paraId="3FA2018F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Announcements:</w:t>
      </w:r>
    </w:p>
    <w:p w14:paraId="4522AE61" w14:textId="77777777" w:rsidR="0083690C" w:rsidRPr="0083690C" w:rsidRDefault="0083690C" w:rsidP="0083690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Final Project Survey</w:t>
      </w:r>
      <w:r>
        <w:rPr>
          <w:rFonts w:ascii="Calibri" w:hAnsi="Calibri" w:cs="Helvetica"/>
          <w:color w:val="353535"/>
        </w:rPr>
        <w:t xml:space="preserve"> – will help decide partner groups</w:t>
      </w:r>
    </w:p>
    <w:p w14:paraId="5E889A80" w14:textId="77777777" w:rsidR="0083690C" w:rsidRPr="0083690C" w:rsidRDefault="0083690C" w:rsidP="0083690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Everybody please take it at the end of class</w:t>
      </w:r>
    </w:p>
    <w:p w14:paraId="399C037B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313E5D80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4095CCD8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(10 min)</w:t>
      </w:r>
    </w:p>
    <w:p w14:paraId="4DE05009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 xml:space="preserve">Student </w:t>
      </w:r>
      <w:r w:rsidRPr="0083690C">
        <w:rPr>
          <w:rFonts w:ascii="Calibri" w:hAnsi="Calibri" w:cs="Helvetica"/>
          <w:color w:val="353535"/>
        </w:rPr>
        <w:t>Demo</w:t>
      </w:r>
    </w:p>
    <w:p w14:paraId="316B53BE" w14:textId="77777777" w:rsidR="0083690C" w:rsidRPr="0083690C" w:rsidRDefault="0083690C" w:rsidP="0083690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 xml:space="preserve">Python scraper for Alexa Skills Store </w:t>
      </w:r>
    </w:p>
    <w:p w14:paraId="7D787E21" w14:textId="77777777" w:rsidR="0083690C" w:rsidRPr="0083690C" w:rsidRDefault="0083690C" w:rsidP="0083690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How might we use this for our final projects?</w:t>
      </w:r>
    </w:p>
    <w:p w14:paraId="128BBD97" w14:textId="77777777" w:rsidR="0083690C" w:rsidRPr="0083690C" w:rsidRDefault="0083690C" w:rsidP="0083690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@Jack — how could you share this with us so we can all use it?</w:t>
      </w:r>
    </w:p>
    <w:p w14:paraId="15F4F83D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71E40058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52EE150C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(15 min)</w:t>
      </w:r>
    </w:p>
    <w:p w14:paraId="12AA488D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Generics in Java</w:t>
      </w:r>
    </w:p>
    <w:p w14:paraId="29ADFEDF" w14:textId="77777777" w:rsidR="0083690C" w:rsidRPr="0083690C" w:rsidRDefault="0083690C" w:rsidP="0083690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Show code in Generics Demo</w:t>
      </w:r>
    </w:p>
    <w:p w14:paraId="13178CF4" w14:textId="77777777" w:rsidR="0083690C" w:rsidRPr="0083690C" w:rsidRDefault="0083690C" w:rsidP="0083690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Talk about need for generics</w:t>
      </w:r>
    </w:p>
    <w:p w14:paraId="09871B40" w14:textId="77777777" w:rsidR="0083690C" w:rsidRPr="0083690C" w:rsidRDefault="0083690C" w:rsidP="0083690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Talk about for each loop</w:t>
      </w:r>
    </w:p>
    <w:p w14:paraId="1F2D18FB" w14:textId="77777777" w:rsidR="0083690C" w:rsidRPr="0083690C" w:rsidRDefault="0083690C" w:rsidP="0083690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 xml:space="preserve">Talk about </w:t>
      </w:r>
      <w:proofErr w:type="spellStart"/>
      <w:r w:rsidRPr="0083690C">
        <w:rPr>
          <w:rFonts w:ascii="Calibri" w:hAnsi="Calibri" w:cs="Helvetica"/>
          <w:color w:val="353535"/>
        </w:rPr>
        <w:t>printf</w:t>
      </w:r>
      <w:proofErr w:type="spellEnd"/>
      <w:r w:rsidRPr="0083690C">
        <w:rPr>
          <w:rFonts w:ascii="Calibri" w:hAnsi="Calibri" w:cs="Helvetica"/>
          <w:color w:val="353535"/>
        </w:rPr>
        <w:t xml:space="preserve"> syntax for “format string”</w:t>
      </w:r>
    </w:p>
    <w:p w14:paraId="2024078A" w14:textId="77777777" w:rsidR="0083690C" w:rsidRPr="0083690C" w:rsidRDefault="0083690C" w:rsidP="0083690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hyperlink r:id="rId5" w:history="1">
        <w:r w:rsidRPr="0083690C">
          <w:rPr>
            <w:rFonts w:ascii="Calibri" w:hAnsi="Calibri" w:cs="Helvetica"/>
            <w:color w:val="DCA10D"/>
          </w:rPr>
          <w:t>Interesting other u</w:t>
        </w:r>
        <w:r w:rsidRPr="0083690C">
          <w:rPr>
            <w:rFonts w:ascii="Calibri" w:hAnsi="Calibri" w:cs="Helvetica"/>
            <w:color w:val="DCA10D"/>
          </w:rPr>
          <w:t>s</w:t>
        </w:r>
        <w:r w:rsidRPr="0083690C">
          <w:rPr>
            <w:rFonts w:ascii="Calibri" w:hAnsi="Calibri" w:cs="Helvetica"/>
            <w:color w:val="DCA10D"/>
          </w:rPr>
          <w:t>e cases</w:t>
        </w:r>
      </w:hyperlink>
    </w:p>
    <w:p w14:paraId="2141EF02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797AEA34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7B77BBDB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(5 min)</w:t>
      </w:r>
    </w:p>
    <w:p w14:paraId="3B6EC136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proofErr w:type="spellStart"/>
      <w:r w:rsidRPr="0083690C">
        <w:rPr>
          <w:rFonts w:ascii="Calibri" w:hAnsi="Calibri" w:cs="Helvetica"/>
          <w:color w:val="353535"/>
        </w:rPr>
        <w:t>TidePooler</w:t>
      </w:r>
      <w:proofErr w:type="spellEnd"/>
      <w:r w:rsidRPr="0083690C">
        <w:rPr>
          <w:rFonts w:ascii="Calibri" w:hAnsi="Calibri" w:cs="Helvetica"/>
          <w:color w:val="353535"/>
        </w:rPr>
        <w:t xml:space="preserve"> Bug Fix</w:t>
      </w:r>
    </w:p>
    <w:p w14:paraId="22F709D0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7A403831" w14:textId="77777777" w:rsidR="0083690C" w:rsidRPr="0083690C" w:rsidRDefault="0083690C" w:rsidP="0083690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The base URL needs</w:t>
      </w:r>
      <w:r w:rsidRPr="0083690C">
        <w:rPr>
          <w:rFonts w:ascii="Calibri" w:hAnsi="Calibri" w:cs="Helvetica"/>
          <w:color w:val="353535"/>
        </w:rPr>
        <w:t xml:space="preserve"> to be “https” not “http” because the API requires a secure connection</w:t>
      </w:r>
    </w:p>
    <w:p w14:paraId="0CB8A285" w14:textId="77777777" w:rsidR="0083690C" w:rsidRPr="0083690C" w:rsidRDefault="0083690C" w:rsidP="0083690C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It worked in the browser b/c it knew to correct the URL to “https”</w:t>
      </w:r>
    </w:p>
    <w:p w14:paraId="223F7F64" w14:textId="77777777" w:rsidR="0083690C" w:rsidRPr="0083690C" w:rsidRDefault="0083690C" w:rsidP="0083690C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Lambda doesn’t automatically do this</w:t>
      </w:r>
    </w:p>
    <w:p w14:paraId="7906E635" w14:textId="77777777" w:rsidR="0083690C" w:rsidRPr="0083690C" w:rsidRDefault="0083690C" w:rsidP="0083690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After you fix this, you will run into a Timeout Error</w:t>
      </w:r>
    </w:p>
    <w:p w14:paraId="18BA7904" w14:textId="77777777" w:rsidR="0083690C" w:rsidRPr="0083690C" w:rsidRDefault="0083690C" w:rsidP="0083690C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Adjust to 1 min</w:t>
      </w:r>
    </w:p>
    <w:p w14:paraId="44C1485F" w14:textId="77777777" w:rsidR="0083690C" w:rsidRPr="0083690C" w:rsidRDefault="0083690C" w:rsidP="0083690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Whenever making API calls to another service, it takes several seconds, so you have to increase the timeout</w:t>
      </w:r>
    </w:p>
    <w:p w14:paraId="46024E03" w14:textId="77777777" w:rsidR="0083690C" w:rsidRPr="0083690C" w:rsidRDefault="0083690C" w:rsidP="0083690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Also — the slowness in the first call, do you know why that is?</w:t>
      </w:r>
    </w:p>
    <w:p w14:paraId="61779956" w14:textId="77777777" w:rsidR="0083690C" w:rsidRPr="0083690C" w:rsidRDefault="0083690C" w:rsidP="0083690C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Because it’s spinning up a new server for our function, and that takes a few seconds</w:t>
      </w:r>
    </w:p>
    <w:p w14:paraId="444266B0" w14:textId="77777777" w:rsidR="0083690C" w:rsidRPr="0083690C" w:rsidRDefault="0083690C" w:rsidP="0083690C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This allows them to let Lambda servers go dormant when not in use, which helps make AWS so inexpensive</w:t>
      </w:r>
    </w:p>
    <w:p w14:paraId="426A3DBC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00CF404C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29E265C6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lastRenderedPageBreak/>
        <w:t>(15 min)</w:t>
      </w:r>
    </w:p>
    <w:p w14:paraId="6D671F51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proofErr w:type="spellStart"/>
      <w:r w:rsidRPr="0083690C">
        <w:rPr>
          <w:rFonts w:ascii="Calibri" w:hAnsi="Calibri" w:cs="Helvetica"/>
          <w:color w:val="353535"/>
        </w:rPr>
        <w:t>TidePooler</w:t>
      </w:r>
      <w:proofErr w:type="spellEnd"/>
      <w:r w:rsidRPr="0083690C">
        <w:rPr>
          <w:rFonts w:ascii="Calibri" w:hAnsi="Calibri" w:cs="Helvetica"/>
          <w:color w:val="353535"/>
        </w:rPr>
        <w:t xml:space="preserve"> — Breakout Groups — Zoom</w:t>
      </w:r>
    </w:p>
    <w:p w14:paraId="28294938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52EAC308" w14:textId="77777777" w:rsidR="0083690C" w:rsidRPr="0083690C" w:rsidRDefault="0083690C" w:rsidP="008369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Focus on 2 things:</w:t>
      </w:r>
    </w:p>
    <w:p w14:paraId="1348F402" w14:textId="77777777" w:rsidR="0083690C" w:rsidRPr="0083690C" w:rsidRDefault="0083690C" w:rsidP="0083690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 xml:space="preserve">Task 1: </w:t>
      </w:r>
      <w:r w:rsidRPr="0083690C">
        <w:rPr>
          <w:rFonts w:ascii="Calibri" w:hAnsi="Calibri" w:cs="Helvetica"/>
          <w:color w:val="353535"/>
        </w:rPr>
        <w:t>Create a diagram or some kind of visual (or write out the flow chart) of all the methods invoked (in order) when this sample utterance is said:</w:t>
      </w:r>
    </w:p>
    <w:p w14:paraId="70C5ABFE" w14:textId="77777777" w:rsidR="0083690C" w:rsidRPr="0083690C" w:rsidRDefault="0083690C" w:rsidP="0083690C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“when is high tide?”</w:t>
      </w:r>
    </w:p>
    <w:p w14:paraId="6A64231C" w14:textId="77777777" w:rsidR="0083690C" w:rsidRPr="0083690C" w:rsidRDefault="0083690C" w:rsidP="0083690C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Use log statements if needed</w:t>
      </w:r>
    </w:p>
    <w:p w14:paraId="1EA3E27C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10346573" w14:textId="77777777" w:rsidR="0083690C" w:rsidRPr="0083690C" w:rsidRDefault="0083690C" w:rsidP="0083690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Task 2: Conceptual Challenge</w:t>
      </w:r>
    </w:p>
    <w:p w14:paraId="45249B4F" w14:textId="77777777" w:rsidR="0083690C" w:rsidRPr="0083690C" w:rsidRDefault="0083690C" w:rsidP="0083690C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 xml:space="preserve">What is the purpose of the </w:t>
      </w:r>
      <w:proofErr w:type="spellStart"/>
      <w:r w:rsidRPr="0083690C">
        <w:rPr>
          <w:rFonts w:ascii="Calibri" w:hAnsi="Calibri" w:cs="Helvetica"/>
          <w:color w:val="353535"/>
        </w:rPr>
        <w:t>CityDateValues</w:t>
      </w:r>
      <w:proofErr w:type="spellEnd"/>
      <w:r w:rsidRPr="0083690C">
        <w:rPr>
          <w:rFonts w:ascii="Calibri" w:hAnsi="Calibri" w:cs="Helvetica"/>
          <w:color w:val="353535"/>
        </w:rPr>
        <w:t>&lt;L, R&gt; class?</w:t>
      </w:r>
    </w:p>
    <w:p w14:paraId="2866F7D3" w14:textId="77777777" w:rsidR="0083690C" w:rsidRPr="0083690C" w:rsidRDefault="0083690C" w:rsidP="0083690C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How might you achieve the same purpose without generics?</w:t>
      </w:r>
    </w:p>
    <w:p w14:paraId="113E1021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14FD777D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5ADDC469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(10 min)</w:t>
      </w:r>
    </w:p>
    <w:p w14:paraId="08C4CD5C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Wrap Up</w:t>
      </w:r>
    </w:p>
    <w:p w14:paraId="0106F467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02DACCD1" w14:textId="77777777" w:rsidR="0083690C" w:rsidRPr="0083690C" w:rsidRDefault="0083690C" w:rsidP="008369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Take Final Project Group survey</w:t>
      </w:r>
    </w:p>
    <w:p w14:paraId="1EF026A6" w14:textId="77777777" w:rsidR="0083690C" w:rsidRPr="0083690C" w:rsidRDefault="0083690C" w:rsidP="0083690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F</w:t>
      </w:r>
      <w:r w:rsidRPr="0083690C">
        <w:rPr>
          <w:rFonts w:ascii="Calibri" w:hAnsi="Calibri" w:cs="Helvetica"/>
          <w:color w:val="353535"/>
        </w:rPr>
        <w:t xml:space="preserve">inal project groups </w:t>
      </w:r>
      <w:r>
        <w:rPr>
          <w:rFonts w:ascii="Calibri" w:hAnsi="Calibri" w:cs="Helvetica"/>
          <w:color w:val="353535"/>
        </w:rPr>
        <w:t>will be announced later today</w:t>
      </w:r>
    </w:p>
    <w:p w14:paraId="7E078088" w14:textId="77777777" w:rsidR="0083690C" w:rsidRPr="0083690C" w:rsidRDefault="0083690C" w:rsidP="008369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Please plan to meet once before Thanksgiving to brainstorm final project ideas</w:t>
      </w:r>
    </w:p>
    <w:p w14:paraId="00DAEB3E" w14:textId="77777777" w:rsidR="0083690C" w:rsidRPr="0083690C" w:rsidRDefault="0083690C" w:rsidP="0083690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I will let you all find a convenient time and coordinate</w:t>
      </w:r>
    </w:p>
    <w:p w14:paraId="697F4EC3" w14:textId="77777777" w:rsidR="0083690C" w:rsidRPr="0083690C" w:rsidRDefault="0083690C" w:rsidP="0083690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You should send out meeting invites as well</w:t>
      </w:r>
    </w:p>
    <w:p w14:paraId="53FD733E" w14:textId="77777777" w:rsidR="0083690C" w:rsidRPr="0083690C" w:rsidRDefault="0083690C" w:rsidP="0083690C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83690C">
        <w:rPr>
          <w:rFonts w:ascii="Calibri" w:hAnsi="Calibri" w:cs="Helvetica"/>
          <w:color w:val="353535"/>
        </w:rPr>
        <w:t>Send me a progress update (by email) after you have met</w:t>
      </w:r>
    </w:p>
    <w:p w14:paraId="3D3B061D" w14:textId="77777777" w:rsidR="0083690C" w:rsidRPr="0083690C" w:rsidRDefault="0083690C" w:rsidP="0083690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1C66524A" w14:textId="77777777" w:rsidR="0045174A" w:rsidRPr="0083690C" w:rsidRDefault="0045174A">
      <w:pPr>
        <w:rPr>
          <w:rFonts w:ascii="Calibri" w:hAnsi="Calibri"/>
        </w:rPr>
      </w:pPr>
      <w:bookmarkStart w:id="0" w:name="_GoBack"/>
      <w:bookmarkEnd w:id="0"/>
    </w:p>
    <w:sectPr w:rsidR="0045174A" w:rsidRPr="0083690C" w:rsidSect="008D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3376345"/>
    <w:multiLevelType w:val="hybridMultilevel"/>
    <w:tmpl w:val="C218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B2352"/>
    <w:multiLevelType w:val="hybridMultilevel"/>
    <w:tmpl w:val="8F2C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B0A3E"/>
    <w:multiLevelType w:val="hybridMultilevel"/>
    <w:tmpl w:val="4932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044B8"/>
    <w:multiLevelType w:val="hybridMultilevel"/>
    <w:tmpl w:val="34BA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44F9E"/>
    <w:multiLevelType w:val="hybridMultilevel"/>
    <w:tmpl w:val="5D40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0C"/>
    <w:rsid w:val="0045174A"/>
    <w:rsid w:val="0083690C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FB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lvinalexander.com/programming/printf-format-cheat-she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1680</Characters>
  <Application>Microsoft Macintosh Word</Application>
  <DocSecurity>0</DocSecurity>
  <Lines>14</Lines>
  <Paragraphs>3</Paragraphs>
  <ScaleCrop>false</ScaleCrop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2018-07-29T23:19:00Z</dcterms:created>
  <dcterms:modified xsi:type="dcterms:W3CDTF">2018-07-29T23:24:00Z</dcterms:modified>
</cp:coreProperties>
</file>