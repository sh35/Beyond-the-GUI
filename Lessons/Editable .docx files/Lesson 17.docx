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3F10E" w14:textId="77777777" w:rsidR="00F45BC0" w:rsidRPr="00F45BC0" w:rsidRDefault="00F45BC0" w:rsidP="00F45BC0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color w:val="353535"/>
          <w:sz w:val="40"/>
          <w:szCs w:val="40"/>
        </w:rPr>
      </w:pPr>
      <w:r w:rsidRPr="00F45BC0">
        <w:rPr>
          <w:rFonts w:ascii="Calibri" w:hAnsi="Calibri" w:cs="Helvetica"/>
          <w:b/>
          <w:color w:val="353535"/>
          <w:sz w:val="40"/>
          <w:szCs w:val="40"/>
        </w:rPr>
        <w:t>Lesson 17</w:t>
      </w:r>
    </w:p>
    <w:p w14:paraId="00A388D8" w14:textId="77777777" w:rsidR="00F45BC0" w:rsidRPr="00F45BC0" w:rsidRDefault="00F45BC0" w:rsidP="00F45BC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1CC58962" w14:textId="77777777" w:rsidR="00F45BC0" w:rsidRPr="00F45BC0" w:rsidRDefault="00F45BC0" w:rsidP="00F45BC0">
      <w:pPr>
        <w:widowControl w:val="0"/>
        <w:autoSpaceDE w:val="0"/>
        <w:autoSpaceDN w:val="0"/>
        <w:adjustRightInd w:val="0"/>
        <w:rPr>
          <w:rFonts w:ascii="Calibri" w:hAnsi="Calibri" w:cs="Helvetica"/>
          <w:color w:val="DCA10D"/>
          <w:u w:val="single" w:color="DCA10D"/>
        </w:rPr>
      </w:pPr>
    </w:p>
    <w:p w14:paraId="61342FF2" w14:textId="77777777" w:rsidR="00F45BC0" w:rsidRPr="00F45BC0" w:rsidRDefault="00F45BC0" w:rsidP="00F45BC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F45BC0">
        <w:rPr>
          <w:rFonts w:ascii="Calibri" w:hAnsi="Calibri" w:cs="Helvetica"/>
          <w:color w:val="353535"/>
          <w:u w:color="DCA10D"/>
        </w:rPr>
        <w:t>(5 min)</w:t>
      </w:r>
    </w:p>
    <w:p w14:paraId="2A2036DD" w14:textId="77777777" w:rsidR="00F45BC0" w:rsidRPr="00F45BC0" w:rsidRDefault="00F45BC0" w:rsidP="00F45BC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F45BC0">
        <w:rPr>
          <w:rFonts w:ascii="Calibri" w:hAnsi="Calibri" w:cs="Helvetica"/>
          <w:color w:val="353535"/>
          <w:u w:color="DCA10D"/>
        </w:rPr>
        <w:t>Announcements:</w:t>
      </w:r>
    </w:p>
    <w:p w14:paraId="30E57349" w14:textId="77777777" w:rsidR="00F45BC0" w:rsidRPr="00F45BC0" w:rsidRDefault="00F45BC0" w:rsidP="00F45BC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F45BC0">
        <w:rPr>
          <w:rFonts w:ascii="Calibri" w:hAnsi="Calibri" w:cs="Helvetica"/>
          <w:color w:val="353535"/>
          <w:u w:color="DCA10D"/>
        </w:rPr>
        <w:t xml:space="preserve">Project </w:t>
      </w:r>
      <w:r w:rsidRPr="00F45BC0">
        <w:rPr>
          <w:rFonts w:ascii="Calibri" w:hAnsi="Calibri" w:cs="Helvetica"/>
          <w:color w:val="353535"/>
          <w:u w:color="DCA10D"/>
        </w:rPr>
        <w:t>2 out soon</w:t>
      </w:r>
    </w:p>
    <w:p w14:paraId="6D84776E" w14:textId="77777777" w:rsidR="00F45BC0" w:rsidRPr="00F45BC0" w:rsidRDefault="00F45BC0" w:rsidP="00F45BC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F45BC0">
        <w:rPr>
          <w:rFonts w:ascii="Calibri" w:hAnsi="Calibri" w:cs="Helvetica"/>
          <w:color w:val="353535"/>
          <w:u w:color="DCA10D"/>
        </w:rPr>
        <w:t xml:space="preserve">Prep work for the Mock Trial we will have </w:t>
      </w:r>
      <w:r w:rsidRPr="00F45BC0">
        <w:rPr>
          <w:rFonts w:ascii="Calibri" w:hAnsi="Calibri" w:cs="Helvetica"/>
          <w:color w:val="353535"/>
          <w:u w:color="DCA10D"/>
        </w:rPr>
        <w:t>next class</w:t>
      </w:r>
    </w:p>
    <w:p w14:paraId="0DE6B4D8" w14:textId="77777777" w:rsidR="00F45BC0" w:rsidRPr="00F45BC0" w:rsidRDefault="00F45BC0" w:rsidP="00F45BC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66B47BF0" w14:textId="77777777" w:rsidR="00F45BC0" w:rsidRPr="00F45BC0" w:rsidRDefault="00F45BC0" w:rsidP="00F45BC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F45BC0">
        <w:rPr>
          <w:rFonts w:ascii="Calibri" w:hAnsi="Calibri" w:cs="Helvetica"/>
          <w:color w:val="353535"/>
          <w:u w:color="DCA10D"/>
        </w:rPr>
        <w:t>(10 min)</w:t>
      </w:r>
    </w:p>
    <w:p w14:paraId="35038C3E" w14:textId="77777777" w:rsidR="00F45BC0" w:rsidRPr="00F45BC0" w:rsidRDefault="00F45BC0" w:rsidP="00F45BC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F45BC0">
        <w:rPr>
          <w:rFonts w:ascii="Calibri" w:hAnsi="Calibri" w:cs="Helvetica"/>
          <w:color w:val="353535"/>
          <w:u w:color="DCA10D"/>
        </w:rPr>
        <w:t>Code Walk Through — optional</w:t>
      </w:r>
    </w:p>
    <w:p w14:paraId="6427E922" w14:textId="77777777" w:rsidR="00F45BC0" w:rsidRPr="00F45BC0" w:rsidRDefault="00F45BC0" w:rsidP="00F45BC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F45BC0">
        <w:rPr>
          <w:rFonts w:ascii="Calibri" w:hAnsi="Calibri" w:cs="Helvetica"/>
          <w:color w:val="353535"/>
          <w:u w:color="DCA10D"/>
        </w:rPr>
        <w:t xml:space="preserve">Since some of you were struggling with the adding code part </w:t>
      </w:r>
      <w:r w:rsidRPr="00F45BC0">
        <w:rPr>
          <w:rFonts w:ascii="Calibri" w:hAnsi="Calibri" w:cs="Helvetica"/>
          <w:color w:val="353535"/>
          <w:u w:color="DCA10D"/>
        </w:rPr>
        <w:t>last class</w:t>
      </w:r>
    </w:p>
    <w:p w14:paraId="6A27A98C" w14:textId="77777777" w:rsidR="00F45BC0" w:rsidRPr="00F45BC0" w:rsidRDefault="00F45BC0" w:rsidP="00F45BC0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F45BC0">
        <w:rPr>
          <w:rFonts w:ascii="Calibri" w:hAnsi="Calibri" w:cs="Helvetica"/>
          <w:color w:val="353535"/>
          <w:u w:color="DCA10D"/>
        </w:rPr>
        <w:t>Would anyone like me to walk through any part of the code, or adding code?</w:t>
      </w:r>
    </w:p>
    <w:p w14:paraId="0EA044CB" w14:textId="77777777" w:rsidR="00F45BC0" w:rsidRPr="00F45BC0" w:rsidRDefault="00F45BC0" w:rsidP="00F45BC0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F45BC0">
        <w:rPr>
          <w:rFonts w:ascii="Calibri" w:hAnsi="Calibri" w:cs="Helvetica"/>
          <w:color w:val="353535"/>
          <w:u w:color="DCA10D"/>
        </w:rPr>
        <w:t>Demo how to add an intent?</w:t>
      </w:r>
    </w:p>
    <w:p w14:paraId="357BC68F" w14:textId="77777777" w:rsidR="00F45BC0" w:rsidRPr="00F45BC0" w:rsidRDefault="00F45BC0" w:rsidP="00F45BC0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F45BC0">
        <w:rPr>
          <w:rFonts w:ascii="Calibri" w:hAnsi="Calibri" w:cs="Helvetica"/>
          <w:color w:val="353535"/>
          <w:u w:color="DCA10D"/>
        </w:rPr>
        <w:t>Something else?</w:t>
      </w:r>
    </w:p>
    <w:p w14:paraId="687D393C" w14:textId="77777777" w:rsidR="00F45BC0" w:rsidRPr="00F45BC0" w:rsidRDefault="00F45BC0" w:rsidP="00F45BC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F45BC0">
        <w:rPr>
          <w:rFonts w:ascii="Calibri" w:hAnsi="Calibri" w:cs="Helvetica"/>
          <w:color w:val="353535"/>
          <w:u w:color="DCA10D"/>
        </w:rPr>
        <w:t>Have someone document as we go</w:t>
      </w:r>
    </w:p>
    <w:p w14:paraId="2709921C" w14:textId="77777777" w:rsidR="00F45BC0" w:rsidRPr="00F45BC0" w:rsidRDefault="00F45BC0" w:rsidP="00F45BC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3536F172" w14:textId="77777777" w:rsidR="00F45BC0" w:rsidRPr="00F45BC0" w:rsidRDefault="00F45BC0" w:rsidP="00F45BC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17D981E0" w14:textId="77777777" w:rsidR="00F45BC0" w:rsidRPr="00F45BC0" w:rsidRDefault="00F45BC0" w:rsidP="00F45BC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F45BC0">
        <w:rPr>
          <w:rFonts w:ascii="Calibri" w:hAnsi="Calibri" w:cs="Helvetica"/>
          <w:color w:val="353535"/>
          <w:u w:color="DCA10D"/>
        </w:rPr>
        <w:t>(40 min)</w:t>
      </w:r>
    </w:p>
    <w:p w14:paraId="0E583197" w14:textId="77777777" w:rsidR="00F45BC0" w:rsidRPr="00F45BC0" w:rsidRDefault="00F45BC0" w:rsidP="00F45BC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F45BC0">
        <w:rPr>
          <w:rFonts w:ascii="Calibri" w:hAnsi="Calibri" w:cs="Helvetica"/>
          <w:color w:val="353535"/>
          <w:u w:color="DCA10D"/>
        </w:rPr>
        <w:t xml:space="preserve">Pair Programming — </w:t>
      </w:r>
      <w:hyperlink r:id="rId5" w:history="1">
        <w:proofErr w:type="spellStart"/>
        <w:r w:rsidRPr="00F45BC0">
          <w:rPr>
            <w:rStyle w:val="Hyperlink"/>
            <w:rFonts w:ascii="Calibri" w:hAnsi="Calibri" w:cs="Helvetica"/>
            <w:u w:color="DCA10D"/>
          </w:rPr>
          <w:t>WiseGuy</w:t>
        </w:r>
        <w:proofErr w:type="spellEnd"/>
        <w:r w:rsidRPr="00F45BC0">
          <w:rPr>
            <w:rStyle w:val="Hyperlink"/>
            <w:rFonts w:ascii="Calibri" w:hAnsi="Calibri" w:cs="Helvetica"/>
            <w:u w:color="DCA10D"/>
          </w:rPr>
          <w:t xml:space="preserve"> Part II</w:t>
        </w:r>
      </w:hyperlink>
    </w:p>
    <w:p w14:paraId="68731EB5" w14:textId="77777777" w:rsidR="00F45BC0" w:rsidRPr="00F45BC0" w:rsidRDefault="00F45BC0" w:rsidP="00F45BC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F45BC0">
        <w:rPr>
          <w:rFonts w:ascii="Calibri" w:hAnsi="Calibri" w:cs="Helvetica"/>
          <w:color w:val="353535"/>
          <w:u w:color="DCA10D"/>
        </w:rPr>
        <w:t>Complete as many tasks outlined in the assignment as possible</w:t>
      </w:r>
    </w:p>
    <w:p w14:paraId="236DF014" w14:textId="77777777" w:rsidR="00F45BC0" w:rsidRPr="00F45BC0" w:rsidRDefault="00F45BC0" w:rsidP="00F45BC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F45BC0">
        <w:rPr>
          <w:rFonts w:ascii="Calibri" w:hAnsi="Calibri" w:cs="Helvetica"/>
          <w:color w:val="353535"/>
          <w:u w:color="DCA10D"/>
        </w:rPr>
        <w:t>Can go in any order</w:t>
      </w:r>
    </w:p>
    <w:p w14:paraId="4B9FFF70" w14:textId="77777777" w:rsidR="00F45BC0" w:rsidRPr="00F45BC0" w:rsidRDefault="00F45BC0" w:rsidP="00F45BC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F45BC0">
        <w:rPr>
          <w:rFonts w:ascii="Calibri" w:hAnsi="Calibri" w:cs="Helvetica"/>
          <w:color w:val="353535"/>
          <w:u w:color="DCA10D"/>
        </w:rPr>
        <w:t>Added a new Task 5 — don’t do this until the very end</w:t>
      </w:r>
    </w:p>
    <w:p w14:paraId="5417532A" w14:textId="77777777" w:rsidR="00F45BC0" w:rsidRPr="00F45BC0" w:rsidRDefault="00F45BC0" w:rsidP="00F45BC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F45BC0">
        <w:rPr>
          <w:rFonts w:ascii="Calibri" w:hAnsi="Calibri" w:cs="Helvetica"/>
          <w:color w:val="353535"/>
          <w:u w:color="DCA10D"/>
        </w:rPr>
        <w:t>Make sure to complete #1-4 first, before working on #5</w:t>
      </w:r>
    </w:p>
    <w:p w14:paraId="1DDE462E" w14:textId="77777777" w:rsidR="00F45BC0" w:rsidRPr="00F45BC0" w:rsidRDefault="00F45BC0" w:rsidP="00F45BC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733716F8" w14:textId="77777777" w:rsidR="00F45BC0" w:rsidRPr="00F45BC0" w:rsidRDefault="00F45BC0" w:rsidP="00F45BC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F45BC0">
        <w:rPr>
          <w:rFonts w:ascii="Calibri" w:hAnsi="Calibri" w:cs="Helvetica"/>
          <w:color w:val="353535"/>
          <w:u w:color="DCA10D"/>
        </w:rPr>
        <w:t>(5 min)</w:t>
      </w:r>
    </w:p>
    <w:p w14:paraId="23791424" w14:textId="77777777" w:rsidR="00F45BC0" w:rsidRPr="00F45BC0" w:rsidRDefault="00F45BC0" w:rsidP="00F45BC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F45BC0">
        <w:rPr>
          <w:rFonts w:ascii="Calibri" w:hAnsi="Calibri" w:cs="Helvetica"/>
          <w:color w:val="353535"/>
          <w:u w:color="DCA10D"/>
        </w:rPr>
        <w:t>Wrap Up</w:t>
      </w:r>
    </w:p>
    <w:p w14:paraId="77068037" w14:textId="77777777" w:rsidR="00F45BC0" w:rsidRPr="00F45BC0" w:rsidRDefault="00F45BC0" w:rsidP="00F45BC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F45BC0">
        <w:rPr>
          <w:rFonts w:ascii="Calibri" w:hAnsi="Calibri" w:cs="Helvetica"/>
          <w:color w:val="353535"/>
          <w:u w:color="DCA10D"/>
        </w:rPr>
        <w:t>Any questions?</w:t>
      </w:r>
    </w:p>
    <w:p w14:paraId="4F71C7B3" w14:textId="77777777" w:rsidR="00F45BC0" w:rsidRPr="00F45BC0" w:rsidRDefault="00F45BC0" w:rsidP="00F45BC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Stay tuned for new assignments</w:t>
      </w:r>
    </w:p>
    <w:p w14:paraId="5B06F278" w14:textId="77777777" w:rsidR="00F45BC0" w:rsidRPr="00F45BC0" w:rsidRDefault="00F45BC0" w:rsidP="00F45BC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F45BC0">
        <w:rPr>
          <w:rFonts w:ascii="Calibri" w:hAnsi="Calibri" w:cs="Helvetica"/>
          <w:color w:val="353535"/>
          <w:u w:color="DCA10D"/>
        </w:rPr>
        <w:t>Mock Trial</w:t>
      </w:r>
      <w:r>
        <w:rPr>
          <w:rFonts w:ascii="Calibri" w:hAnsi="Calibri" w:cs="Helvetica"/>
          <w:color w:val="353535"/>
          <w:u w:color="DCA10D"/>
        </w:rPr>
        <w:t xml:space="preserve"> in next class</w:t>
      </w:r>
      <w:bookmarkStart w:id="0" w:name="_GoBack"/>
      <w:bookmarkEnd w:id="0"/>
    </w:p>
    <w:p w14:paraId="3490DAA2" w14:textId="77777777" w:rsidR="00F45BC0" w:rsidRPr="00F45BC0" w:rsidRDefault="00F45BC0" w:rsidP="00F45BC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3420480D" w14:textId="77777777" w:rsidR="00F45BC0" w:rsidRPr="00F45BC0" w:rsidRDefault="00F45BC0" w:rsidP="00F45BC0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5578F456" w14:textId="77777777" w:rsidR="0045174A" w:rsidRPr="00F45BC0" w:rsidRDefault="0045174A">
      <w:pPr>
        <w:rPr>
          <w:rFonts w:ascii="Calibri" w:hAnsi="Calibri"/>
        </w:rPr>
      </w:pPr>
    </w:p>
    <w:sectPr w:rsidR="0045174A" w:rsidRPr="00F45BC0" w:rsidSect="008D7F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E341A86"/>
    <w:multiLevelType w:val="hybridMultilevel"/>
    <w:tmpl w:val="7186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82296"/>
    <w:multiLevelType w:val="hybridMultilevel"/>
    <w:tmpl w:val="01FC6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4403C"/>
    <w:multiLevelType w:val="hybridMultilevel"/>
    <w:tmpl w:val="DA5C7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4235DD"/>
    <w:multiLevelType w:val="hybridMultilevel"/>
    <w:tmpl w:val="24DA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C0"/>
    <w:rsid w:val="0045174A"/>
    <w:rsid w:val="00AC47DA"/>
    <w:rsid w:val="00F4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DAD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B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h35/Beyond-the-GUI/blob/master/Pair%20Programming%20Assignments/PPA%202B%20WiseGuy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690</Characters>
  <Application>Microsoft Macintosh Word</Application>
  <DocSecurity>0</DocSecurity>
  <Lines>5</Lines>
  <Paragraphs>1</Paragraphs>
  <ScaleCrop>false</ScaleCrop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1</cp:revision>
  <dcterms:created xsi:type="dcterms:W3CDTF">2018-07-29T23:10:00Z</dcterms:created>
  <dcterms:modified xsi:type="dcterms:W3CDTF">2018-07-29T23:13:00Z</dcterms:modified>
</cp:coreProperties>
</file>