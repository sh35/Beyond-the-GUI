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AF5AB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3431E9">
        <w:rPr>
          <w:rFonts w:ascii="Calibri" w:hAnsi="Calibri" w:cs="Helvetica"/>
          <w:b/>
          <w:color w:val="353535"/>
          <w:sz w:val="40"/>
          <w:szCs w:val="40"/>
        </w:rPr>
        <w:t>Lesson 23</w:t>
      </w:r>
    </w:p>
    <w:p w14:paraId="4B1F7065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027B347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E156370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(10 min)</w:t>
      </w:r>
    </w:p>
    <w:p w14:paraId="7594A5D0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Logistics:</w:t>
      </w:r>
    </w:p>
    <w:p w14:paraId="62AA0C81" w14:textId="77777777" w:rsidR="003431E9" w:rsidRPr="003431E9" w:rsidRDefault="003431E9" w:rsidP="003431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5" w:history="1">
        <w:r w:rsidRPr="003431E9">
          <w:rPr>
            <w:rStyle w:val="Hyperlink"/>
            <w:rFonts w:ascii="Calibri" w:hAnsi="Calibri" w:cs="Helvetica"/>
            <w:u w:color="DCA10D"/>
          </w:rPr>
          <w:t>Final Project Specifications</w:t>
        </w:r>
      </w:hyperlink>
      <w:r w:rsidRPr="003431E9">
        <w:rPr>
          <w:rFonts w:ascii="Calibri" w:hAnsi="Calibri" w:cs="Helvetica"/>
          <w:color w:val="353535"/>
          <w:u w:color="DCA10D"/>
        </w:rPr>
        <w:t xml:space="preserve"> out</w:t>
      </w:r>
    </w:p>
    <w:p w14:paraId="30AE9917" w14:textId="77777777" w:rsidR="003431E9" w:rsidRPr="003431E9" w:rsidRDefault="003431E9" w:rsidP="003431E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You will need to perform </w:t>
      </w:r>
      <w:r w:rsidRPr="003431E9">
        <w:rPr>
          <w:rFonts w:ascii="Calibri" w:hAnsi="Calibri" w:cs="Helvetica"/>
          <w:color w:val="353535"/>
          <w:u w:color="DCA10D"/>
        </w:rPr>
        <w:t>user testing</w:t>
      </w:r>
    </w:p>
    <w:p w14:paraId="3533D43C" w14:textId="77777777" w:rsidR="003431E9" w:rsidRPr="003431E9" w:rsidRDefault="003431E9" w:rsidP="003431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Status check in:</w:t>
      </w:r>
    </w:p>
    <w:p w14:paraId="2061C336" w14:textId="77777777" w:rsidR="003431E9" w:rsidRPr="003431E9" w:rsidRDefault="003431E9" w:rsidP="003431E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Each group give status update</w:t>
      </w:r>
    </w:p>
    <w:p w14:paraId="618AB80C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1C37E80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3D8BBAE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(45 min)</w:t>
      </w:r>
    </w:p>
    <w:p w14:paraId="0CA4F17C" w14:textId="77777777" w:rsid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Final Project Breakout Groups — Zoom</w:t>
      </w:r>
    </w:p>
    <w:p w14:paraId="4EA10017" w14:textId="2BF73E70" w:rsidR="00893080" w:rsidRPr="00893080" w:rsidRDefault="00893080" w:rsidP="0089308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Working Session</w:t>
      </w:r>
      <w:bookmarkStart w:id="0" w:name="_GoBack"/>
      <w:bookmarkEnd w:id="0"/>
    </w:p>
    <w:p w14:paraId="2ED0CB69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B1838D0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B4849D9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(5 min)</w:t>
      </w:r>
    </w:p>
    <w:p w14:paraId="6F45CBD7" w14:textId="77777777" w:rsidR="003431E9" w:rsidRPr="003431E9" w:rsidRDefault="003431E9" w:rsidP="003431E9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Wrap Up</w:t>
      </w:r>
    </w:p>
    <w:p w14:paraId="63A9F848" w14:textId="77777777" w:rsidR="0045174A" w:rsidRPr="003431E9" w:rsidRDefault="0045174A">
      <w:pPr>
        <w:rPr>
          <w:rFonts w:ascii="Calibri" w:hAnsi="Calibri"/>
        </w:rPr>
      </w:pPr>
    </w:p>
    <w:sectPr w:rsidR="0045174A" w:rsidRPr="003431E9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3DC2411"/>
    <w:multiLevelType w:val="hybridMultilevel"/>
    <w:tmpl w:val="A4D8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E9"/>
    <w:rsid w:val="003431E9"/>
    <w:rsid w:val="0045174A"/>
    <w:rsid w:val="00893080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0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rojects/Project%203%20Children's%20Skil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2018-07-29T23:27:00Z</dcterms:created>
  <dcterms:modified xsi:type="dcterms:W3CDTF">2018-07-29T23:29:00Z</dcterms:modified>
</cp:coreProperties>
</file>