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977B7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sz w:val="40"/>
          <w:szCs w:val="40"/>
        </w:rPr>
      </w:pPr>
      <w:r w:rsidRPr="001A4FDE">
        <w:rPr>
          <w:rFonts w:ascii="Calibri" w:hAnsi="Calibri" w:cs="Helvetica"/>
          <w:b/>
          <w:color w:val="353535"/>
          <w:sz w:val="40"/>
          <w:szCs w:val="40"/>
        </w:rPr>
        <w:t>Lesson 10</w:t>
      </w:r>
    </w:p>
    <w:p w14:paraId="533283DE" w14:textId="77777777" w:rsid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</w:rPr>
      </w:pPr>
    </w:p>
    <w:p w14:paraId="53F9B410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</w:rPr>
      </w:pPr>
      <w:r>
        <w:rPr>
          <w:rFonts w:ascii="Calibri" w:hAnsi="Calibri" w:cs="Helvetica"/>
          <w:b/>
          <w:bCs/>
          <w:color w:val="353535"/>
        </w:rPr>
        <w:t>Links:</w:t>
      </w:r>
    </w:p>
    <w:p w14:paraId="2D7DB08A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1A4FDE">
        <w:rPr>
          <w:rFonts w:ascii="Calibri" w:hAnsi="Calibri" w:cs="Helvetica"/>
          <w:color w:val="353535"/>
        </w:rPr>
        <w:t xml:space="preserve">BART API:  </w:t>
      </w:r>
      <w:hyperlink r:id="rId5" w:history="1">
        <w:r w:rsidRPr="001A4FDE">
          <w:rPr>
            <w:rFonts w:ascii="Calibri" w:hAnsi="Calibri" w:cs="Helvetica"/>
            <w:color w:val="DCA10D"/>
          </w:rPr>
          <w:t>https://api.bart.gov/docs/overview/examples.aspx</w:t>
        </w:r>
      </w:hyperlink>
    </w:p>
    <w:p w14:paraId="49EA7918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1A4FDE">
        <w:rPr>
          <w:rFonts w:ascii="Calibri" w:hAnsi="Calibri" w:cs="Helvetica"/>
          <w:color w:val="353535"/>
        </w:rPr>
        <w:t xml:space="preserve">Holidays API:  </w:t>
      </w:r>
      <w:hyperlink r:id="rId6" w:history="1">
        <w:r w:rsidRPr="001A4FDE">
          <w:rPr>
            <w:rFonts w:ascii="Calibri" w:hAnsi="Calibri" w:cs="Helvetica"/>
            <w:color w:val="DCA10D"/>
          </w:rPr>
          <w:t>https://api.bart.gov/api/sched.aspx?cmd=holiday&amp;key=MW9S-E7SL-26DU-VV8V&amp;json=y</w:t>
        </w:r>
      </w:hyperlink>
    </w:p>
    <w:p w14:paraId="43347B30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1A4FDE">
        <w:rPr>
          <w:rFonts w:ascii="Calibri" w:hAnsi="Calibri" w:cs="Helvetica"/>
          <w:color w:val="353535"/>
        </w:rPr>
        <w:t>Pair Programming Assignment</w:t>
      </w:r>
      <w:r>
        <w:rPr>
          <w:rFonts w:ascii="Calibri" w:hAnsi="Calibri" w:cs="Helvetica"/>
          <w:color w:val="353535"/>
        </w:rPr>
        <w:t xml:space="preserve"> 1</w:t>
      </w:r>
      <w:r w:rsidRPr="001A4FDE">
        <w:rPr>
          <w:rFonts w:ascii="Calibri" w:hAnsi="Calibri" w:cs="Helvetica"/>
          <w:color w:val="353535"/>
        </w:rPr>
        <w:t xml:space="preserve">:  </w:t>
      </w:r>
      <w:hyperlink r:id="rId7" w:history="1">
        <w:r w:rsidRPr="001A4FDE">
          <w:rPr>
            <w:rStyle w:val="Hyperlink"/>
            <w:rFonts w:ascii="Calibri" w:hAnsi="Calibri" w:cs="Helvetica"/>
          </w:rPr>
          <w:t>BART Helper</w:t>
        </w:r>
      </w:hyperlink>
    </w:p>
    <w:p w14:paraId="4F66C8BD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  <w:r w:rsidRPr="001A4FDE">
        <w:rPr>
          <w:rFonts w:ascii="Calibri" w:hAnsi="Calibri" w:cs="Helvetica"/>
          <w:color w:val="DCA10D"/>
          <w:u w:val="single" w:color="DCA10D"/>
        </w:rPr>
        <w:t xml:space="preserve"> </w:t>
      </w:r>
    </w:p>
    <w:p w14:paraId="352FCE82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(5 min)</w:t>
      </w:r>
    </w:p>
    <w:p w14:paraId="06120E86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Logistics</w:t>
      </w:r>
    </w:p>
    <w:p w14:paraId="7DC3CE1E" w14:textId="77777777" w:rsidR="001A4FDE" w:rsidRPr="001A4FDE" w:rsidRDefault="001A4FDE" w:rsidP="001A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Assignments</w:t>
      </w:r>
    </w:p>
    <w:p w14:paraId="5BC751E1" w14:textId="77777777" w:rsidR="001A4FDE" w:rsidRPr="001A4FDE" w:rsidRDefault="001A4FDE" w:rsidP="001A4FD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When submitting, please submit a screenshot of the request / response in simulator</w:t>
      </w:r>
    </w:p>
    <w:p w14:paraId="089CFDAF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9BCC6FE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(10 min)</w:t>
      </w:r>
    </w:p>
    <w:p w14:paraId="2A2ABC64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 xml:space="preserve">Student </w:t>
      </w:r>
      <w:r w:rsidRPr="001A4FDE">
        <w:rPr>
          <w:rFonts w:ascii="Calibri" w:hAnsi="Calibri" w:cs="Helvetica"/>
          <w:color w:val="353535"/>
          <w:u w:color="DCA10D"/>
        </w:rPr>
        <w:t>Share Out</w:t>
      </w:r>
    </w:p>
    <w:p w14:paraId="448A120F" w14:textId="77777777" w:rsidR="001A4FDE" w:rsidRPr="001A4FDE" w:rsidRDefault="001A4FDE" w:rsidP="001A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One or two demos of BART Helper w/ extension (dates)</w:t>
      </w:r>
    </w:p>
    <w:p w14:paraId="7FE39918" w14:textId="77777777" w:rsidR="001A4FDE" w:rsidRPr="001A4FDE" w:rsidRDefault="001A4FDE" w:rsidP="001A4FD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 xml:space="preserve">What was most challenging? </w:t>
      </w:r>
    </w:p>
    <w:p w14:paraId="59753124" w14:textId="77777777" w:rsidR="001A4FDE" w:rsidRPr="001A4FDE" w:rsidRDefault="001A4FDE" w:rsidP="001A4FD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How did you overcome it / figure it out?</w:t>
      </w:r>
    </w:p>
    <w:p w14:paraId="7FEB22FE" w14:textId="77777777" w:rsidR="001A4FDE" w:rsidRPr="001A4FDE" w:rsidRDefault="001A4FDE" w:rsidP="001A4FD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Any tips</w:t>
      </w:r>
      <w:r>
        <w:rPr>
          <w:rFonts w:ascii="Calibri" w:hAnsi="Calibri" w:cs="Helvetica"/>
          <w:color w:val="353535"/>
          <w:u w:color="DCA10D"/>
        </w:rPr>
        <w:t xml:space="preserve"> for others</w:t>
      </w:r>
      <w:r w:rsidRPr="001A4FDE">
        <w:rPr>
          <w:rFonts w:ascii="Calibri" w:hAnsi="Calibri" w:cs="Helvetica"/>
          <w:color w:val="353535"/>
          <w:u w:color="DCA10D"/>
        </w:rPr>
        <w:t>?</w:t>
      </w:r>
    </w:p>
    <w:p w14:paraId="7AAA6035" w14:textId="77777777" w:rsidR="001A4FDE" w:rsidRPr="001A4FDE" w:rsidRDefault="001A4FDE" w:rsidP="001A4FD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What did you notice about the output?</w:t>
      </w:r>
    </w:p>
    <w:p w14:paraId="7539CDDB" w14:textId="77777777" w:rsidR="001A4FDE" w:rsidRPr="001A4FDE" w:rsidRDefault="001A4FDE" w:rsidP="001A4FD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How useful is it, in its current form?</w:t>
      </w:r>
    </w:p>
    <w:p w14:paraId="459B4D75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1F767EE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(30 min)</w:t>
      </w:r>
    </w:p>
    <w:p w14:paraId="3B5AFAEA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Pair Programming in Breakout Groups</w:t>
      </w:r>
    </w:p>
    <w:p w14:paraId="2C58BAC0" w14:textId="77777777" w:rsidR="001A4FDE" w:rsidRPr="001A4FDE" w:rsidRDefault="001A4FDE" w:rsidP="001A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 xml:space="preserve">Make the </w:t>
      </w:r>
      <w:proofErr w:type="spellStart"/>
      <w:r w:rsidRPr="001A4FDE">
        <w:rPr>
          <w:rFonts w:ascii="Calibri" w:hAnsi="Calibri" w:cs="Helvetica"/>
          <w:b/>
          <w:bCs/>
          <w:color w:val="353535"/>
          <w:u w:color="DCA10D"/>
        </w:rPr>
        <w:t>GetHolidaysIntent</w:t>
      </w:r>
      <w:proofErr w:type="spellEnd"/>
      <w:r w:rsidRPr="001A4FDE">
        <w:rPr>
          <w:rFonts w:ascii="Calibri" w:hAnsi="Calibri" w:cs="Helvetica"/>
          <w:color w:val="353535"/>
          <w:u w:color="DCA10D"/>
        </w:rPr>
        <w:t xml:space="preserve"> output more useful</w:t>
      </w:r>
    </w:p>
    <w:p w14:paraId="63012620" w14:textId="77777777" w:rsidR="001A4FDE" w:rsidRPr="001A4FDE" w:rsidRDefault="001A4FDE" w:rsidP="001A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Shouldn’t give you holidays from the past</w:t>
      </w:r>
    </w:p>
    <w:p w14:paraId="3E207351" w14:textId="77777777" w:rsidR="001A4FDE" w:rsidRPr="001A4FDE" w:rsidRDefault="001A4FDE" w:rsidP="001A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Add 1-2 more intents leveraging other BART APIs</w:t>
      </w:r>
    </w:p>
    <w:p w14:paraId="7DF4AE28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ECA3C87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(15 min)</w:t>
      </w:r>
    </w:p>
    <w:p w14:paraId="1F80D499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Student Share Out</w:t>
      </w:r>
    </w:p>
    <w:p w14:paraId="2C68A4FC" w14:textId="77777777" w:rsidR="001A4FDE" w:rsidRPr="001A4FDE" w:rsidRDefault="001A4FDE" w:rsidP="001A4FD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What intent(s) did you add?</w:t>
      </w:r>
    </w:p>
    <w:p w14:paraId="458E2240" w14:textId="77777777" w:rsidR="001A4FDE" w:rsidRPr="001A4FDE" w:rsidRDefault="001A4FDE" w:rsidP="001A4FD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 xml:space="preserve">Where did you get stuck and how did you overcome it? </w:t>
      </w:r>
    </w:p>
    <w:p w14:paraId="78C4CEC2" w14:textId="77777777" w:rsidR="001A4FDE" w:rsidRPr="001A4FDE" w:rsidRDefault="001A4FDE" w:rsidP="001A4FD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How did you design the interaction?  Reasoning?</w:t>
      </w:r>
    </w:p>
    <w:p w14:paraId="313CDCB1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6EB41A7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(5 min)</w:t>
      </w:r>
    </w:p>
    <w:p w14:paraId="0A4264DC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Wrap Up</w:t>
      </w:r>
    </w:p>
    <w:p w14:paraId="30240073" w14:textId="77777777" w:rsidR="001A4FDE" w:rsidRPr="001A4FDE" w:rsidRDefault="001A4FDE" w:rsidP="001A4F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This is going to turn into Project 1</w:t>
      </w:r>
    </w:p>
    <w:p w14:paraId="7031FBEA" w14:textId="77777777" w:rsidR="001A4FDE" w:rsidRDefault="001A4FDE" w:rsidP="001A4F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You will have to create more intents w/ custom slots</w:t>
      </w:r>
    </w:p>
    <w:p w14:paraId="489A2C6E" w14:textId="77777777" w:rsidR="001A4FDE" w:rsidRPr="001A4FDE" w:rsidRDefault="001A4FDE" w:rsidP="001A4FDE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DA74B81" w14:textId="77777777" w:rsidR="001A4FDE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(if time)</w:t>
      </w:r>
    </w:p>
    <w:p w14:paraId="76088201" w14:textId="77777777" w:rsidR="0045174A" w:rsidRPr="001A4FDE" w:rsidRDefault="001A4FDE" w:rsidP="001A4FDE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A4FDE">
        <w:rPr>
          <w:rFonts w:ascii="Calibri" w:hAnsi="Calibri" w:cs="Helvetica"/>
          <w:color w:val="353535"/>
          <w:u w:color="DCA10D"/>
        </w:rPr>
        <w:t>Think about error handling — what do you do when the API doesn’t respond properly / as expected?</w:t>
      </w:r>
      <w:bookmarkStart w:id="0" w:name="_GoBack"/>
      <w:bookmarkEnd w:id="0"/>
    </w:p>
    <w:sectPr w:rsidR="0045174A" w:rsidRPr="001A4FDE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A040A36"/>
    <w:multiLevelType w:val="hybridMultilevel"/>
    <w:tmpl w:val="BB28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E1DEE"/>
    <w:multiLevelType w:val="hybridMultilevel"/>
    <w:tmpl w:val="D0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B33FA"/>
    <w:multiLevelType w:val="hybridMultilevel"/>
    <w:tmpl w:val="109E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DE"/>
    <w:rsid w:val="001A4FDE"/>
    <w:rsid w:val="0045174A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90B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F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bart.gov/docs/overview/examples.aspx" TargetMode="External"/><Relationship Id="rId6" Type="http://schemas.openxmlformats.org/officeDocument/2006/relationships/hyperlink" Target="https://api.bart.gov/api/sched.aspx?cmd=holiday&amp;key=MW9S-E7SL-26DU-VV8V&amp;json=y" TargetMode="External"/><Relationship Id="rId7" Type="http://schemas.openxmlformats.org/officeDocument/2006/relationships/hyperlink" Target="https://github.com/sh35/Beyond-the-GUI/blob/master/Pair%20Programming%20Assignments/PPA%201%20BART%20Helper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Macintosh Word</Application>
  <DocSecurity>0</DocSecurity>
  <Lines>9</Lines>
  <Paragraphs>2</Paragraphs>
  <ScaleCrop>false</ScaleCrop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2018-07-29T22:21:00Z</dcterms:created>
  <dcterms:modified xsi:type="dcterms:W3CDTF">2018-07-29T22:24:00Z</dcterms:modified>
</cp:coreProperties>
</file>