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23EEE5" w14:textId="77777777" w:rsidR="003D58EC" w:rsidRPr="003D58EC" w:rsidRDefault="003D58EC" w:rsidP="003D58EC">
      <w:pPr>
        <w:widowControl w:val="0"/>
        <w:autoSpaceDE w:val="0"/>
        <w:autoSpaceDN w:val="0"/>
        <w:adjustRightInd w:val="0"/>
        <w:rPr>
          <w:rFonts w:ascii="Calibri" w:hAnsi="Calibri" w:cs="Helvetica"/>
          <w:b/>
          <w:bCs/>
          <w:color w:val="353535"/>
          <w:sz w:val="40"/>
          <w:szCs w:val="40"/>
        </w:rPr>
      </w:pPr>
      <w:r w:rsidRPr="003D58EC">
        <w:rPr>
          <w:rFonts w:ascii="Calibri" w:hAnsi="Calibri" w:cs="Helvetica"/>
          <w:b/>
          <w:color w:val="353535"/>
          <w:sz w:val="40"/>
          <w:szCs w:val="40"/>
        </w:rPr>
        <w:t>Lesson 13</w:t>
      </w:r>
    </w:p>
    <w:p w14:paraId="03909100" w14:textId="77777777" w:rsidR="003D58EC" w:rsidRPr="003D58EC" w:rsidRDefault="003D58EC" w:rsidP="003D58EC">
      <w:pPr>
        <w:widowControl w:val="0"/>
        <w:autoSpaceDE w:val="0"/>
        <w:autoSpaceDN w:val="0"/>
        <w:adjustRightInd w:val="0"/>
        <w:rPr>
          <w:rFonts w:ascii="Calibri" w:hAnsi="Calibri" w:cs="Helvetica"/>
          <w:color w:val="353535"/>
          <w:u w:color="DCA10D"/>
        </w:rPr>
      </w:pPr>
    </w:p>
    <w:p w14:paraId="5C175D41" w14:textId="77777777" w:rsidR="003D58EC" w:rsidRPr="003D58EC" w:rsidRDefault="003D58EC" w:rsidP="003D58EC">
      <w:pPr>
        <w:widowControl w:val="0"/>
        <w:autoSpaceDE w:val="0"/>
        <w:autoSpaceDN w:val="0"/>
        <w:adjustRightInd w:val="0"/>
        <w:rPr>
          <w:rFonts w:ascii="Calibri" w:hAnsi="Calibri" w:cs="Helvetica"/>
          <w:color w:val="353535"/>
          <w:u w:color="DCA10D"/>
        </w:rPr>
      </w:pPr>
      <w:r w:rsidRPr="003D58EC">
        <w:rPr>
          <w:rFonts w:ascii="Calibri" w:hAnsi="Calibri" w:cs="Helvetica"/>
          <w:color w:val="353535"/>
          <w:u w:color="DCA10D"/>
        </w:rPr>
        <w:t>(10 min)</w:t>
      </w:r>
    </w:p>
    <w:p w14:paraId="07615F8F" w14:textId="77777777" w:rsidR="003D58EC" w:rsidRPr="003D58EC" w:rsidRDefault="003D58EC" w:rsidP="003D58EC">
      <w:pPr>
        <w:widowControl w:val="0"/>
        <w:autoSpaceDE w:val="0"/>
        <w:autoSpaceDN w:val="0"/>
        <w:adjustRightInd w:val="0"/>
        <w:rPr>
          <w:rFonts w:ascii="Calibri" w:hAnsi="Calibri" w:cs="Helvetica"/>
          <w:color w:val="353535"/>
          <w:u w:color="DCA10D"/>
        </w:rPr>
      </w:pPr>
      <w:r w:rsidRPr="003D58EC">
        <w:rPr>
          <w:rFonts w:ascii="Calibri" w:hAnsi="Calibri" w:cs="Helvetica"/>
          <w:color w:val="353535"/>
          <w:u w:color="DCA10D"/>
        </w:rPr>
        <w:t>Logistics:</w:t>
      </w:r>
    </w:p>
    <w:p w14:paraId="3D9B955D" w14:textId="77777777" w:rsidR="003D58EC" w:rsidRPr="003D58EC" w:rsidRDefault="003D58EC" w:rsidP="003D58EC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rPr>
          <w:rFonts w:ascii="Calibri" w:hAnsi="Calibri" w:cs="Helvetica"/>
          <w:color w:val="353535"/>
          <w:u w:color="DCA10D"/>
        </w:rPr>
      </w:pPr>
      <w:r w:rsidRPr="003D58EC">
        <w:rPr>
          <w:rFonts w:ascii="Calibri" w:hAnsi="Calibri" w:cs="Helvetica"/>
          <w:color w:val="353535"/>
          <w:u w:color="DCA10D"/>
        </w:rPr>
        <w:t>Lab 7 — how did it go?</w:t>
      </w:r>
    </w:p>
    <w:p w14:paraId="14BDF544" w14:textId="77777777" w:rsidR="003D58EC" w:rsidRPr="003D58EC" w:rsidRDefault="003D58EC" w:rsidP="003D58EC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rPr>
          <w:rFonts w:ascii="Calibri" w:hAnsi="Calibri" w:cs="Helvetica"/>
          <w:color w:val="353535"/>
          <w:u w:color="DCA10D"/>
        </w:rPr>
      </w:pPr>
      <w:r w:rsidRPr="003D58EC">
        <w:rPr>
          <w:rFonts w:ascii="Calibri" w:hAnsi="Calibri" w:cs="Helvetica"/>
          <w:color w:val="353535"/>
          <w:u w:color="DCA10D"/>
        </w:rPr>
        <w:t>What kinds of things did you use the session for?</w:t>
      </w:r>
    </w:p>
    <w:p w14:paraId="5676FB6E" w14:textId="77777777" w:rsidR="003D58EC" w:rsidRPr="003D58EC" w:rsidRDefault="003D58EC" w:rsidP="003D58EC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rPr>
          <w:rFonts w:ascii="Calibri" w:hAnsi="Calibri" w:cs="Helvetica"/>
          <w:color w:val="353535"/>
          <w:u w:color="DCA10D"/>
        </w:rPr>
      </w:pPr>
      <w:r w:rsidRPr="003D58EC">
        <w:rPr>
          <w:rFonts w:ascii="Calibri" w:hAnsi="Calibri" w:cs="Helvetica"/>
          <w:color w:val="353535"/>
          <w:u w:color="DCA10D"/>
        </w:rPr>
        <w:t>Can you show us?</w:t>
      </w:r>
    </w:p>
    <w:p w14:paraId="2D98A0F9" w14:textId="77777777" w:rsidR="003D58EC" w:rsidRPr="003D58EC" w:rsidRDefault="003D58EC" w:rsidP="003D58EC">
      <w:pPr>
        <w:widowControl w:val="0"/>
        <w:autoSpaceDE w:val="0"/>
        <w:autoSpaceDN w:val="0"/>
        <w:adjustRightInd w:val="0"/>
        <w:rPr>
          <w:rFonts w:ascii="Calibri" w:hAnsi="Calibri" w:cs="Helvetica"/>
          <w:color w:val="353535"/>
          <w:u w:color="DCA10D"/>
        </w:rPr>
      </w:pPr>
    </w:p>
    <w:p w14:paraId="53644D84" w14:textId="77777777" w:rsidR="003D58EC" w:rsidRPr="003D58EC" w:rsidRDefault="003D58EC" w:rsidP="003D58EC">
      <w:pPr>
        <w:widowControl w:val="0"/>
        <w:autoSpaceDE w:val="0"/>
        <w:autoSpaceDN w:val="0"/>
        <w:adjustRightInd w:val="0"/>
        <w:rPr>
          <w:rFonts w:ascii="Calibri" w:hAnsi="Calibri" w:cs="Helvetica"/>
          <w:color w:val="353535"/>
          <w:u w:color="DCA10D"/>
        </w:rPr>
      </w:pPr>
      <w:r w:rsidRPr="003D58EC">
        <w:rPr>
          <w:rFonts w:ascii="Calibri" w:hAnsi="Calibri" w:cs="Helvetica"/>
          <w:color w:val="353535"/>
          <w:u w:color="DCA10D"/>
        </w:rPr>
        <w:t>(15 min)</w:t>
      </w:r>
    </w:p>
    <w:p w14:paraId="49FEB1B8" w14:textId="77777777" w:rsidR="003D58EC" w:rsidRPr="003D58EC" w:rsidRDefault="003D58EC" w:rsidP="003D58EC">
      <w:pPr>
        <w:widowControl w:val="0"/>
        <w:autoSpaceDE w:val="0"/>
        <w:autoSpaceDN w:val="0"/>
        <w:adjustRightInd w:val="0"/>
        <w:rPr>
          <w:rFonts w:ascii="Calibri" w:hAnsi="Calibri" w:cs="Helvetica"/>
          <w:color w:val="353535"/>
          <w:u w:color="DCA10D"/>
        </w:rPr>
      </w:pPr>
      <w:r w:rsidRPr="003D58EC">
        <w:rPr>
          <w:rFonts w:ascii="Calibri" w:hAnsi="Calibri" w:cs="Helvetica"/>
          <w:b/>
          <w:color w:val="353535"/>
          <w:u w:color="DCA10D"/>
        </w:rPr>
        <w:t>User Testing Slides</w:t>
      </w:r>
      <w:r>
        <w:rPr>
          <w:rFonts w:ascii="Calibri" w:hAnsi="Calibri" w:cs="Helvetica"/>
          <w:color w:val="353535"/>
          <w:u w:color="DCA10D"/>
        </w:rPr>
        <w:t xml:space="preserve"> (attached)</w:t>
      </w:r>
    </w:p>
    <w:p w14:paraId="4AF4C7D8" w14:textId="77777777" w:rsidR="003D58EC" w:rsidRPr="003D58EC" w:rsidRDefault="003D58EC" w:rsidP="003D58EC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rPr>
          <w:rFonts w:ascii="Calibri" w:hAnsi="Calibri" w:cs="Helvetica"/>
          <w:color w:val="353535"/>
          <w:u w:color="DCA10D"/>
        </w:rPr>
      </w:pPr>
      <w:r w:rsidRPr="003D58EC">
        <w:rPr>
          <w:rFonts w:ascii="Calibri" w:hAnsi="Calibri" w:cs="Helvetica"/>
          <w:color w:val="353535"/>
          <w:u w:color="DCA10D"/>
        </w:rPr>
        <w:t xml:space="preserve">Talk about article: </w:t>
      </w:r>
      <w:hyperlink r:id="rId5" w:history="1">
        <w:r w:rsidRPr="003D58EC">
          <w:rPr>
            <w:rFonts w:ascii="Calibri" w:hAnsi="Calibri" w:cs="Helvetica"/>
            <w:color w:val="DCA10D"/>
            <w:u w:color="DCA10D"/>
          </w:rPr>
          <w:t>https://usabilityhour.com/start-user-testing/</w:t>
        </w:r>
      </w:hyperlink>
    </w:p>
    <w:p w14:paraId="2BA387CE" w14:textId="77777777" w:rsidR="003D58EC" w:rsidRPr="003D58EC" w:rsidRDefault="003D58EC" w:rsidP="003D58EC">
      <w:pPr>
        <w:widowControl w:val="0"/>
        <w:autoSpaceDE w:val="0"/>
        <w:autoSpaceDN w:val="0"/>
        <w:adjustRightInd w:val="0"/>
        <w:rPr>
          <w:rFonts w:ascii="Calibri" w:hAnsi="Calibri" w:cs="Helvetica"/>
          <w:color w:val="353535"/>
          <w:u w:color="DCA10D"/>
        </w:rPr>
      </w:pPr>
    </w:p>
    <w:p w14:paraId="3B9DB79D" w14:textId="77777777" w:rsidR="003D58EC" w:rsidRPr="003D58EC" w:rsidRDefault="003D58EC" w:rsidP="003D58EC">
      <w:pPr>
        <w:widowControl w:val="0"/>
        <w:autoSpaceDE w:val="0"/>
        <w:autoSpaceDN w:val="0"/>
        <w:adjustRightInd w:val="0"/>
        <w:rPr>
          <w:rFonts w:ascii="Calibri" w:hAnsi="Calibri" w:cs="Helvetica"/>
          <w:color w:val="353535"/>
          <w:u w:color="DCA10D"/>
        </w:rPr>
      </w:pPr>
      <w:r w:rsidRPr="003D58EC">
        <w:rPr>
          <w:rFonts w:ascii="Calibri" w:hAnsi="Calibri" w:cs="Helvetica"/>
          <w:color w:val="353535"/>
          <w:u w:color="DCA10D"/>
        </w:rPr>
        <w:t>(10 min)</w:t>
      </w:r>
    </w:p>
    <w:p w14:paraId="2C99CA58" w14:textId="77777777" w:rsidR="003D58EC" w:rsidRPr="003D58EC" w:rsidRDefault="003D58EC" w:rsidP="003D58EC">
      <w:pPr>
        <w:widowControl w:val="0"/>
        <w:autoSpaceDE w:val="0"/>
        <w:autoSpaceDN w:val="0"/>
        <w:adjustRightInd w:val="0"/>
        <w:rPr>
          <w:rFonts w:ascii="Calibri" w:hAnsi="Calibri" w:cs="Helvetica"/>
          <w:color w:val="353535"/>
          <w:u w:color="DCA10D"/>
        </w:rPr>
      </w:pPr>
      <w:r w:rsidRPr="003D58EC">
        <w:rPr>
          <w:rFonts w:ascii="Calibri" w:hAnsi="Calibri" w:cs="Helvetica"/>
          <w:color w:val="353535"/>
          <w:u w:color="DCA10D"/>
        </w:rPr>
        <w:t>Breakout Groups — Zoom</w:t>
      </w:r>
    </w:p>
    <w:p w14:paraId="22F45050" w14:textId="77777777" w:rsidR="003D58EC" w:rsidRPr="003D58EC" w:rsidRDefault="003D58EC" w:rsidP="003D58EC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rPr>
          <w:rFonts w:ascii="Calibri" w:hAnsi="Calibri" w:cs="Helvetica"/>
          <w:color w:val="353535"/>
          <w:u w:color="DCA10D"/>
        </w:rPr>
      </w:pPr>
      <w:r w:rsidRPr="003D58EC">
        <w:rPr>
          <w:rFonts w:ascii="Calibri" w:hAnsi="Calibri" w:cs="Helvetica"/>
          <w:color w:val="353535"/>
          <w:u w:color="DCA10D"/>
        </w:rPr>
        <w:t>Pick a Skill we have developed</w:t>
      </w:r>
    </w:p>
    <w:p w14:paraId="11B9C556" w14:textId="77777777" w:rsidR="003D58EC" w:rsidRPr="003D58EC" w:rsidRDefault="003D58EC" w:rsidP="003D58EC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rPr>
          <w:rFonts w:ascii="Calibri" w:hAnsi="Calibri" w:cs="Helvetica"/>
          <w:color w:val="353535"/>
          <w:u w:color="DCA10D"/>
        </w:rPr>
      </w:pPr>
      <w:r w:rsidRPr="003D58EC">
        <w:rPr>
          <w:rFonts w:ascii="Calibri" w:hAnsi="Calibri" w:cs="Helvetica"/>
          <w:color w:val="353535"/>
          <w:u w:color="DCA10D"/>
        </w:rPr>
        <w:t>Do Steps 1 and 2</w:t>
      </w:r>
      <w:r>
        <w:rPr>
          <w:rFonts w:ascii="Calibri" w:hAnsi="Calibri" w:cs="Helvetica"/>
          <w:color w:val="353535"/>
          <w:u w:color="DCA10D"/>
        </w:rPr>
        <w:t xml:space="preserve"> (refer to slides)</w:t>
      </w:r>
    </w:p>
    <w:p w14:paraId="1ED43788" w14:textId="77777777" w:rsidR="003D58EC" w:rsidRPr="003D58EC" w:rsidRDefault="003D58EC" w:rsidP="003D58EC">
      <w:pPr>
        <w:pStyle w:val="ListParagraph"/>
        <w:widowControl w:val="0"/>
        <w:numPr>
          <w:ilvl w:val="1"/>
          <w:numId w:val="9"/>
        </w:numPr>
        <w:autoSpaceDE w:val="0"/>
        <w:autoSpaceDN w:val="0"/>
        <w:adjustRightInd w:val="0"/>
        <w:rPr>
          <w:rFonts w:ascii="Calibri" w:hAnsi="Calibri" w:cs="Helvetica"/>
          <w:color w:val="353535"/>
          <w:u w:color="DCA10D"/>
        </w:rPr>
      </w:pPr>
      <w:r w:rsidRPr="003D58EC">
        <w:rPr>
          <w:rFonts w:ascii="Calibri" w:hAnsi="Calibri" w:cs="Helvetica"/>
          <w:color w:val="353535"/>
          <w:u w:color="DCA10D"/>
        </w:rPr>
        <w:t>Task Definition</w:t>
      </w:r>
    </w:p>
    <w:p w14:paraId="4E63143A" w14:textId="77777777" w:rsidR="003D58EC" w:rsidRPr="003D58EC" w:rsidRDefault="003D58EC" w:rsidP="003D58EC">
      <w:pPr>
        <w:pStyle w:val="ListParagraph"/>
        <w:widowControl w:val="0"/>
        <w:numPr>
          <w:ilvl w:val="1"/>
          <w:numId w:val="9"/>
        </w:numPr>
        <w:autoSpaceDE w:val="0"/>
        <w:autoSpaceDN w:val="0"/>
        <w:adjustRightInd w:val="0"/>
        <w:rPr>
          <w:rFonts w:ascii="Calibri" w:hAnsi="Calibri" w:cs="Helvetica"/>
          <w:color w:val="353535"/>
          <w:u w:color="DCA10D"/>
        </w:rPr>
      </w:pPr>
      <w:r w:rsidRPr="003D58EC">
        <w:rPr>
          <w:rFonts w:ascii="Calibri" w:hAnsi="Calibri" w:cs="Helvetica"/>
          <w:color w:val="353535"/>
          <w:u w:color="DCA10D"/>
        </w:rPr>
        <w:t>Script</w:t>
      </w:r>
    </w:p>
    <w:p w14:paraId="4A0BDB46" w14:textId="77777777" w:rsidR="003D58EC" w:rsidRPr="003D58EC" w:rsidRDefault="003D58EC" w:rsidP="003D58EC">
      <w:pPr>
        <w:widowControl w:val="0"/>
        <w:autoSpaceDE w:val="0"/>
        <w:autoSpaceDN w:val="0"/>
        <w:adjustRightInd w:val="0"/>
        <w:rPr>
          <w:rFonts w:ascii="Calibri" w:hAnsi="Calibri" w:cs="Helvetica"/>
          <w:color w:val="353535"/>
          <w:u w:color="DCA10D"/>
        </w:rPr>
      </w:pPr>
    </w:p>
    <w:p w14:paraId="43E7DCFA" w14:textId="77777777" w:rsidR="003D58EC" w:rsidRPr="003D58EC" w:rsidRDefault="003D58EC" w:rsidP="003D58EC">
      <w:pPr>
        <w:widowControl w:val="0"/>
        <w:autoSpaceDE w:val="0"/>
        <w:autoSpaceDN w:val="0"/>
        <w:adjustRightInd w:val="0"/>
        <w:rPr>
          <w:rFonts w:ascii="Calibri" w:hAnsi="Calibri" w:cs="Helvetica"/>
          <w:color w:val="353535"/>
          <w:u w:color="DCA10D"/>
        </w:rPr>
      </w:pPr>
      <w:r w:rsidRPr="003D58EC">
        <w:rPr>
          <w:rFonts w:ascii="Calibri" w:hAnsi="Calibri" w:cs="Helvetica"/>
          <w:color w:val="353535"/>
          <w:u w:color="DCA10D"/>
        </w:rPr>
        <w:t xml:space="preserve">(15 min) </w:t>
      </w:r>
    </w:p>
    <w:p w14:paraId="311546C7" w14:textId="77777777" w:rsidR="003D58EC" w:rsidRPr="003D58EC" w:rsidRDefault="003D58EC" w:rsidP="003D58EC">
      <w:pPr>
        <w:widowControl w:val="0"/>
        <w:autoSpaceDE w:val="0"/>
        <w:autoSpaceDN w:val="0"/>
        <w:adjustRightInd w:val="0"/>
        <w:rPr>
          <w:rFonts w:ascii="Calibri" w:hAnsi="Calibri" w:cs="Helvetica"/>
          <w:color w:val="353535"/>
          <w:u w:color="DCA10D"/>
        </w:rPr>
      </w:pPr>
      <w:r w:rsidRPr="003D58EC">
        <w:rPr>
          <w:rFonts w:ascii="Calibri" w:hAnsi="Calibri" w:cs="Helvetica"/>
          <w:color w:val="353535"/>
          <w:u w:color="DCA10D"/>
        </w:rPr>
        <w:t>User Testing — various locations</w:t>
      </w:r>
    </w:p>
    <w:p w14:paraId="1848FF9C" w14:textId="77777777" w:rsidR="003D58EC" w:rsidRPr="003D58EC" w:rsidRDefault="003D58EC" w:rsidP="003D58EC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rPr>
          <w:rFonts w:ascii="Calibri" w:hAnsi="Calibri" w:cs="Helvetica"/>
          <w:color w:val="353535"/>
          <w:u w:color="DCA10D"/>
        </w:rPr>
      </w:pPr>
      <w:r w:rsidRPr="003D58EC">
        <w:rPr>
          <w:rFonts w:ascii="Calibri" w:hAnsi="Calibri" w:cs="Helvetica"/>
          <w:color w:val="353535"/>
          <w:u w:color="DCA10D"/>
        </w:rPr>
        <w:t>Take your Echo with you (if possible) and go to users</w:t>
      </w:r>
    </w:p>
    <w:p w14:paraId="4382C9CE" w14:textId="77777777" w:rsidR="003D58EC" w:rsidRPr="003D58EC" w:rsidRDefault="003D58EC" w:rsidP="003D58EC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rPr>
          <w:rFonts w:ascii="Calibri" w:hAnsi="Calibri" w:cs="Helvetica"/>
          <w:color w:val="353535"/>
          <w:u w:color="DCA10D"/>
        </w:rPr>
      </w:pPr>
      <w:r w:rsidRPr="003D58EC">
        <w:rPr>
          <w:rFonts w:ascii="Calibri" w:hAnsi="Calibri" w:cs="Helvetica"/>
          <w:color w:val="353535"/>
          <w:u w:color="DCA10D"/>
        </w:rPr>
        <w:t>Do Steps 3 and 4</w:t>
      </w:r>
      <w:r w:rsidRPr="003D58EC">
        <w:rPr>
          <w:rFonts w:ascii="Calibri" w:hAnsi="Calibri" w:cs="Helvetica"/>
          <w:color w:val="353535"/>
          <w:u w:color="DCA10D"/>
        </w:rPr>
        <w:t xml:space="preserve"> (refer to slides)</w:t>
      </w:r>
    </w:p>
    <w:p w14:paraId="0B84BE47" w14:textId="77777777" w:rsidR="003D58EC" w:rsidRPr="003D58EC" w:rsidRDefault="003D58EC" w:rsidP="003D58EC">
      <w:pPr>
        <w:pStyle w:val="ListParagraph"/>
        <w:widowControl w:val="0"/>
        <w:numPr>
          <w:ilvl w:val="1"/>
          <w:numId w:val="10"/>
        </w:numPr>
        <w:autoSpaceDE w:val="0"/>
        <w:autoSpaceDN w:val="0"/>
        <w:adjustRightInd w:val="0"/>
        <w:rPr>
          <w:rFonts w:ascii="Calibri" w:hAnsi="Calibri" w:cs="Helvetica"/>
          <w:color w:val="353535"/>
          <w:u w:color="DCA10D"/>
        </w:rPr>
      </w:pPr>
      <w:r w:rsidRPr="003D58EC">
        <w:rPr>
          <w:rFonts w:ascii="Calibri" w:hAnsi="Calibri" w:cs="Helvetica"/>
          <w:color w:val="353535"/>
          <w:u w:color="DCA10D"/>
        </w:rPr>
        <w:t>Testing / Observations</w:t>
      </w:r>
    </w:p>
    <w:p w14:paraId="7E84667B" w14:textId="77777777" w:rsidR="003D58EC" w:rsidRPr="003D58EC" w:rsidRDefault="003D58EC" w:rsidP="003D58EC">
      <w:pPr>
        <w:pStyle w:val="ListParagraph"/>
        <w:widowControl w:val="0"/>
        <w:numPr>
          <w:ilvl w:val="1"/>
          <w:numId w:val="10"/>
        </w:numPr>
        <w:autoSpaceDE w:val="0"/>
        <w:autoSpaceDN w:val="0"/>
        <w:adjustRightInd w:val="0"/>
        <w:rPr>
          <w:rFonts w:ascii="Calibri" w:hAnsi="Calibri" w:cs="Helvetica"/>
          <w:color w:val="353535"/>
          <w:u w:color="DCA10D"/>
        </w:rPr>
      </w:pPr>
      <w:r w:rsidRPr="003D58EC">
        <w:rPr>
          <w:rFonts w:ascii="Calibri" w:hAnsi="Calibri" w:cs="Helvetica"/>
          <w:color w:val="353535"/>
          <w:u w:color="DCA10D"/>
        </w:rPr>
        <w:t>Feedback</w:t>
      </w:r>
    </w:p>
    <w:p w14:paraId="385C81D5" w14:textId="77777777" w:rsidR="003D58EC" w:rsidRPr="003D58EC" w:rsidRDefault="003D58EC" w:rsidP="003D58EC">
      <w:pPr>
        <w:widowControl w:val="0"/>
        <w:autoSpaceDE w:val="0"/>
        <w:autoSpaceDN w:val="0"/>
        <w:adjustRightInd w:val="0"/>
        <w:rPr>
          <w:rFonts w:ascii="Calibri" w:hAnsi="Calibri" w:cs="Helvetica"/>
          <w:color w:val="353535"/>
          <w:u w:color="DCA10D"/>
        </w:rPr>
      </w:pPr>
    </w:p>
    <w:p w14:paraId="4FED99AD" w14:textId="77777777" w:rsidR="003D58EC" w:rsidRPr="003D58EC" w:rsidRDefault="003D58EC" w:rsidP="003D58EC">
      <w:pPr>
        <w:widowControl w:val="0"/>
        <w:autoSpaceDE w:val="0"/>
        <w:autoSpaceDN w:val="0"/>
        <w:adjustRightInd w:val="0"/>
        <w:rPr>
          <w:rFonts w:ascii="Calibri" w:hAnsi="Calibri" w:cs="Helvetica"/>
          <w:color w:val="353535"/>
          <w:u w:color="DCA10D"/>
        </w:rPr>
      </w:pPr>
      <w:r w:rsidRPr="003D58EC">
        <w:rPr>
          <w:rFonts w:ascii="Calibri" w:hAnsi="Calibri" w:cs="Helvetica"/>
          <w:color w:val="353535"/>
          <w:u w:color="DCA10D"/>
        </w:rPr>
        <w:t>(10 min)</w:t>
      </w:r>
    </w:p>
    <w:p w14:paraId="692D5EC2" w14:textId="77777777" w:rsidR="003D58EC" w:rsidRPr="003D58EC" w:rsidRDefault="003D58EC" w:rsidP="003D58EC">
      <w:pPr>
        <w:widowControl w:val="0"/>
        <w:autoSpaceDE w:val="0"/>
        <w:autoSpaceDN w:val="0"/>
        <w:adjustRightInd w:val="0"/>
        <w:rPr>
          <w:rFonts w:ascii="Calibri" w:hAnsi="Calibri" w:cs="Helvetica"/>
          <w:color w:val="353535"/>
          <w:u w:color="DCA10D"/>
        </w:rPr>
      </w:pPr>
      <w:r w:rsidRPr="003D58EC">
        <w:rPr>
          <w:rFonts w:ascii="Calibri" w:hAnsi="Calibri" w:cs="Helvetica"/>
          <w:color w:val="353535"/>
          <w:u w:color="DCA10D"/>
        </w:rPr>
        <w:t>Discuss with your partner(s) — Zoom</w:t>
      </w:r>
    </w:p>
    <w:p w14:paraId="0C991B4F" w14:textId="77777777" w:rsidR="003D58EC" w:rsidRPr="003D58EC" w:rsidRDefault="003D58EC" w:rsidP="003D58EC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rPr>
          <w:rFonts w:ascii="Calibri" w:hAnsi="Calibri" w:cs="Helvetica"/>
          <w:color w:val="353535"/>
          <w:u w:color="DCA10D"/>
        </w:rPr>
      </w:pPr>
      <w:r w:rsidRPr="003D58EC">
        <w:rPr>
          <w:rFonts w:ascii="Calibri" w:hAnsi="Calibri" w:cs="Helvetica"/>
          <w:color w:val="353535"/>
          <w:u w:color="DCA10D"/>
        </w:rPr>
        <w:t>What did you find?</w:t>
      </w:r>
    </w:p>
    <w:p w14:paraId="68B96F94" w14:textId="77777777" w:rsidR="003D58EC" w:rsidRPr="003D58EC" w:rsidRDefault="003D58EC" w:rsidP="003D58EC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rPr>
          <w:rFonts w:ascii="Calibri" w:hAnsi="Calibri" w:cs="Helvetica"/>
          <w:color w:val="353535"/>
          <w:u w:color="DCA10D"/>
        </w:rPr>
      </w:pPr>
      <w:r w:rsidRPr="003D58EC">
        <w:rPr>
          <w:rFonts w:ascii="Calibri" w:hAnsi="Calibri" w:cs="Helvetica"/>
          <w:color w:val="353535"/>
          <w:u w:color="DCA10D"/>
        </w:rPr>
        <w:t>Analysis — trends?</w:t>
      </w:r>
    </w:p>
    <w:p w14:paraId="2CFA5E5A" w14:textId="77777777" w:rsidR="003D58EC" w:rsidRPr="003D58EC" w:rsidRDefault="003D58EC" w:rsidP="003D58EC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rPr>
          <w:rFonts w:ascii="Calibri" w:hAnsi="Calibri" w:cs="Helvetica"/>
          <w:color w:val="353535"/>
          <w:u w:color="DCA10D"/>
        </w:rPr>
      </w:pPr>
      <w:r w:rsidRPr="003D58EC">
        <w:rPr>
          <w:rFonts w:ascii="Calibri" w:hAnsi="Calibri" w:cs="Helvetica"/>
          <w:color w:val="353535"/>
          <w:u w:color="DCA10D"/>
        </w:rPr>
        <w:t xml:space="preserve">Post your findings on </w:t>
      </w:r>
      <w:r>
        <w:rPr>
          <w:rFonts w:ascii="Calibri" w:hAnsi="Calibri" w:cs="Helvetica"/>
          <w:color w:val="353535"/>
          <w:u w:color="DCA10D"/>
        </w:rPr>
        <w:t>discussion thread (on LMS)</w:t>
      </w:r>
    </w:p>
    <w:p w14:paraId="1C027784" w14:textId="77777777" w:rsidR="003D58EC" w:rsidRPr="003D58EC" w:rsidRDefault="003D58EC" w:rsidP="003D58EC">
      <w:pPr>
        <w:widowControl w:val="0"/>
        <w:autoSpaceDE w:val="0"/>
        <w:autoSpaceDN w:val="0"/>
        <w:adjustRightInd w:val="0"/>
        <w:rPr>
          <w:rFonts w:ascii="Calibri" w:hAnsi="Calibri" w:cs="Helvetica"/>
          <w:color w:val="353535"/>
          <w:u w:color="DCA10D"/>
        </w:rPr>
      </w:pPr>
    </w:p>
    <w:p w14:paraId="25AFCE1C" w14:textId="77777777" w:rsidR="003D58EC" w:rsidRPr="003D58EC" w:rsidRDefault="003D58EC" w:rsidP="003D58EC">
      <w:pPr>
        <w:widowControl w:val="0"/>
        <w:autoSpaceDE w:val="0"/>
        <w:autoSpaceDN w:val="0"/>
        <w:adjustRightInd w:val="0"/>
        <w:rPr>
          <w:rFonts w:ascii="Calibri" w:hAnsi="Calibri" w:cs="Helvetica"/>
          <w:color w:val="353535"/>
          <w:u w:color="DCA10D"/>
        </w:rPr>
      </w:pPr>
      <w:r w:rsidRPr="003D58EC">
        <w:rPr>
          <w:rFonts w:ascii="Calibri" w:hAnsi="Calibri" w:cs="Helvetica"/>
          <w:color w:val="353535"/>
          <w:u w:color="DCA10D"/>
        </w:rPr>
        <w:t>(5 min)</w:t>
      </w:r>
    </w:p>
    <w:p w14:paraId="6482C2C4" w14:textId="77777777" w:rsidR="003D58EC" w:rsidRPr="003D58EC" w:rsidRDefault="003D58EC" w:rsidP="003D58EC">
      <w:pPr>
        <w:widowControl w:val="0"/>
        <w:autoSpaceDE w:val="0"/>
        <w:autoSpaceDN w:val="0"/>
        <w:adjustRightInd w:val="0"/>
        <w:rPr>
          <w:rFonts w:ascii="Calibri" w:hAnsi="Calibri" w:cs="Helvetica"/>
          <w:color w:val="353535"/>
          <w:u w:color="DCA10D"/>
        </w:rPr>
      </w:pPr>
      <w:r w:rsidRPr="003D58EC">
        <w:rPr>
          <w:rFonts w:ascii="Calibri" w:hAnsi="Calibri" w:cs="Helvetica"/>
          <w:color w:val="353535"/>
          <w:u w:color="DCA10D"/>
        </w:rPr>
        <w:t>Wrap Up</w:t>
      </w:r>
    </w:p>
    <w:p w14:paraId="0776B4B2" w14:textId="77777777" w:rsidR="003D58EC" w:rsidRPr="003D58EC" w:rsidRDefault="003D58EC" w:rsidP="003D58EC">
      <w:pPr>
        <w:widowControl w:val="0"/>
        <w:numPr>
          <w:ilvl w:val="0"/>
          <w:numId w:val="6"/>
        </w:numPr>
        <w:autoSpaceDE w:val="0"/>
        <w:autoSpaceDN w:val="0"/>
        <w:adjustRightInd w:val="0"/>
        <w:ind w:left="0" w:firstLine="0"/>
        <w:rPr>
          <w:rFonts w:ascii="Calibri" w:hAnsi="Calibri" w:cs="Helvetica"/>
          <w:color w:val="353535"/>
          <w:u w:color="DCA10D"/>
        </w:rPr>
      </w:pPr>
      <w:r w:rsidRPr="003D58EC">
        <w:rPr>
          <w:rFonts w:ascii="Calibri" w:hAnsi="Calibri" w:cs="Helvetica"/>
          <w:color w:val="353535"/>
          <w:u w:color="DCA10D"/>
        </w:rPr>
        <w:t>Homework for the weekend is to implement some changes based on your user testing</w:t>
      </w:r>
    </w:p>
    <w:p w14:paraId="6FFEBBD2" w14:textId="77777777" w:rsidR="003D58EC" w:rsidRPr="003D58EC" w:rsidRDefault="003D58EC" w:rsidP="003D58EC">
      <w:pPr>
        <w:widowControl w:val="0"/>
        <w:numPr>
          <w:ilvl w:val="0"/>
          <w:numId w:val="6"/>
        </w:numPr>
        <w:autoSpaceDE w:val="0"/>
        <w:autoSpaceDN w:val="0"/>
        <w:adjustRightInd w:val="0"/>
        <w:ind w:left="0" w:firstLine="0"/>
        <w:rPr>
          <w:rFonts w:ascii="Calibri" w:hAnsi="Calibri" w:cs="Helvetica"/>
          <w:color w:val="353535"/>
          <w:u w:color="DCA10D"/>
        </w:rPr>
      </w:pPr>
      <w:r w:rsidRPr="003D58EC">
        <w:rPr>
          <w:rFonts w:ascii="Calibri" w:hAnsi="Calibri" w:cs="Helvetica"/>
          <w:color w:val="353535"/>
          <w:u w:color="DCA10D"/>
        </w:rPr>
        <w:t xml:space="preserve">Watch webinar on building a good </w:t>
      </w:r>
      <w:proofErr w:type="spellStart"/>
      <w:r w:rsidRPr="003D58EC">
        <w:rPr>
          <w:rFonts w:ascii="Calibri" w:hAnsi="Calibri" w:cs="Helvetica"/>
          <w:color w:val="353535"/>
          <w:u w:color="DCA10D"/>
        </w:rPr>
        <w:t>alexa</w:t>
      </w:r>
      <w:proofErr w:type="spellEnd"/>
      <w:r w:rsidRPr="003D58EC">
        <w:rPr>
          <w:rFonts w:ascii="Calibri" w:hAnsi="Calibri" w:cs="Helvetica"/>
          <w:color w:val="353535"/>
          <w:u w:color="DCA10D"/>
        </w:rPr>
        <w:t xml:space="preserve"> skill</w:t>
      </w:r>
    </w:p>
    <w:p w14:paraId="1A78591C" w14:textId="77777777" w:rsidR="003D58EC" w:rsidRPr="003D58EC" w:rsidRDefault="003D58EC" w:rsidP="003D58EC">
      <w:pPr>
        <w:widowControl w:val="0"/>
        <w:numPr>
          <w:ilvl w:val="0"/>
          <w:numId w:val="6"/>
        </w:numPr>
        <w:autoSpaceDE w:val="0"/>
        <w:autoSpaceDN w:val="0"/>
        <w:adjustRightInd w:val="0"/>
        <w:ind w:left="0" w:firstLine="0"/>
        <w:rPr>
          <w:rFonts w:ascii="Calibri" w:hAnsi="Calibri" w:cs="Helvetica"/>
          <w:color w:val="353535"/>
          <w:u w:color="DCA10D"/>
        </w:rPr>
      </w:pPr>
      <w:r w:rsidRPr="003D58EC">
        <w:rPr>
          <w:rFonts w:ascii="Calibri" w:hAnsi="Calibri" w:cs="Helvetica"/>
          <w:color w:val="353535"/>
          <w:u w:color="DCA10D"/>
        </w:rPr>
        <w:t>Catch up on any missed work</w:t>
      </w:r>
    </w:p>
    <w:p w14:paraId="15FF375B" w14:textId="77777777" w:rsidR="003D58EC" w:rsidRPr="003D58EC" w:rsidRDefault="003D58EC" w:rsidP="003D58EC">
      <w:pPr>
        <w:widowControl w:val="0"/>
        <w:autoSpaceDE w:val="0"/>
        <w:autoSpaceDN w:val="0"/>
        <w:adjustRightInd w:val="0"/>
        <w:rPr>
          <w:rFonts w:ascii="Calibri" w:hAnsi="Calibri" w:cs="Helvetica"/>
          <w:color w:val="353535"/>
          <w:u w:color="DCA10D"/>
        </w:rPr>
      </w:pPr>
    </w:p>
    <w:p w14:paraId="7AFB49AA" w14:textId="77777777" w:rsidR="003D58EC" w:rsidRPr="003D58EC" w:rsidRDefault="003D58EC" w:rsidP="003D58EC">
      <w:pPr>
        <w:widowControl w:val="0"/>
        <w:autoSpaceDE w:val="0"/>
        <w:autoSpaceDN w:val="0"/>
        <w:adjustRightInd w:val="0"/>
        <w:rPr>
          <w:rFonts w:ascii="Calibri" w:hAnsi="Calibri" w:cs="Helvetica"/>
          <w:color w:val="353535"/>
          <w:u w:color="DCA10D"/>
        </w:rPr>
      </w:pPr>
    </w:p>
    <w:p w14:paraId="1545F406" w14:textId="77777777" w:rsidR="003D58EC" w:rsidRPr="003D58EC" w:rsidRDefault="003D58EC" w:rsidP="003D58EC">
      <w:pPr>
        <w:widowControl w:val="0"/>
        <w:autoSpaceDE w:val="0"/>
        <w:autoSpaceDN w:val="0"/>
        <w:adjustRightInd w:val="0"/>
        <w:rPr>
          <w:rFonts w:ascii="Calibri" w:hAnsi="Calibri" w:cs="Helvetica"/>
          <w:color w:val="353535"/>
          <w:u w:color="DCA10D"/>
        </w:rPr>
      </w:pPr>
      <w:r w:rsidRPr="003D58EC">
        <w:rPr>
          <w:rFonts w:ascii="Calibri" w:hAnsi="Calibri" w:cs="Helvetica"/>
          <w:color w:val="353535"/>
          <w:u w:color="DCA10D"/>
        </w:rPr>
        <w:t>Additional Materials:</w:t>
      </w:r>
    </w:p>
    <w:p w14:paraId="37AF47FF" w14:textId="77777777" w:rsidR="003D58EC" w:rsidRPr="003D58EC" w:rsidRDefault="003D58EC" w:rsidP="003D58EC">
      <w:pPr>
        <w:widowControl w:val="0"/>
        <w:numPr>
          <w:ilvl w:val="0"/>
          <w:numId w:val="7"/>
        </w:numPr>
        <w:autoSpaceDE w:val="0"/>
        <w:autoSpaceDN w:val="0"/>
        <w:adjustRightInd w:val="0"/>
        <w:ind w:left="0" w:firstLine="0"/>
        <w:rPr>
          <w:rFonts w:ascii="Calibri" w:hAnsi="Calibri" w:cs="Helvetica"/>
          <w:color w:val="353535"/>
          <w:u w:color="DCA10D"/>
        </w:rPr>
      </w:pPr>
      <w:hyperlink r:id="rId6" w:history="1">
        <w:r w:rsidRPr="003D58EC">
          <w:rPr>
            <w:rFonts w:ascii="Calibri" w:hAnsi="Calibri" w:cs="Helvetica"/>
            <w:color w:val="DCA10D"/>
            <w:u w:color="DCA10D"/>
          </w:rPr>
          <w:t>https://www.safaribooksonline.com/library/view/learning-path-user/9781491957967/</w:t>
        </w:r>
      </w:hyperlink>
    </w:p>
    <w:p w14:paraId="5A69D5DB" w14:textId="77777777" w:rsidR="003D58EC" w:rsidRPr="003D58EC" w:rsidRDefault="003D58EC" w:rsidP="003D58EC">
      <w:pPr>
        <w:widowControl w:val="0"/>
        <w:autoSpaceDE w:val="0"/>
        <w:autoSpaceDN w:val="0"/>
        <w:adjustRightInd w:val="0"/>
        <w:rPr>
          <w:rFonts w:ascii="Calibri" w:hAnsi="Calibri" w:cs="Helvetica"/>
          <w:color w:val="353535"/>
          <w:u w:color="DCA10D"/>
        </w:rPr>
      </w:pPr>
    </w:p>
    <w:p w14:paraId="293E12B1" w14:textId="77777777" w:rsidR="0045174A" w:rsidRPr="003D58EC" w:rsidRDefault="0045174A">
      <w:pPr>
        <w:rPr>
          <w:rFonts w:ascii="Calibri" w:hAnsi="Calibri"/>
        </w:rPr>
      </w:pPr>
      <w:bookmarkStart w:id="0" w:name="_GoBack"/>
      <w:bookmarkEnd w:id="0"/>
    </w:p>
    <w:sectPr w:rsidR="0045174A" w:rsidRPr="003D58EC" w:rsidSect="001B0A0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00000002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3"/>
    <w:multiLevelType w:val="hybridMultilevel"/>
    <w:tmpl w:val="00000003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000000CA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0004"/>
    <w:multiLevelType w:val="hybridMultilevel"/>
    <w:tmpl w:val="00000004"/>
    <w:lvl w:ilvl="0" w:tplc="0000012D">
      <w:start w:val="1"/>
      <w:numFmt w:val="bullet"/>
      <w:lvlText w:val="•"/>
      <w:lvlJc w:val="left"/>
      <w:pPr>
        <w:ind w:left="720" w:hanging="360"/>
      </w:pPr>
    </w:lvl>
    <w:lvl w:ilvl="1" w:tplc="0000012E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00000005"/>
    <w:multiLevelType w:val="hybridMultilevel"/>
    <w:tmpl w:val="00000005"/>
    <w:lvl w:ilvl="0" w:tplc="0000019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>
    <w:nsid w:val="00000006"/>
    <w:multiLevelType w:val="hybridMultilevel"/>
    <w:tmpl w:val="00000006"/>
    <w:lvl w:ilvl="0" w:tplc="000001F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>
    <w:nsid w:val="00000007"/>
    <w:multiLevelType w:val="hybridMultilevel"/>
    <w:tmpl w:val="00000007"/>
    <w:lvl w:ilvl="0" w:tplc="0000025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>
    <w:nsid w:val="294F7751"/>
    <w:multiLevelType w:val="hybridMultilevel"/>
    <w:tmpl w:val="570243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3786046"/>
    <w:multiLevelType w:val="hybridMultilevel"/>
    <w:tmpl w:val="BFA4B1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4FC6FA9"/>
    <w:multiLevelType w:val="hybridMultilevel"/>
    <w:tmpl w:val="10AE4C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F6130FE"/>
    <w:multiLevelType w:val="hybridMultilevel"/>
    <w:tmpl w:val="92A8A7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10"/>
  </w:num>
  <w:num w:numId="9">
    <w:abstractNumId w:val="8"/>
  </w:num>
  <w:num w:numId="10">
    <w:abstractNumId w:val="9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58EC"/>
    <w:rsid w:val="003D58EC"/>
    <w:rsid w:val="0045174A"/>
    <w:rsid w:val="00AC4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692C8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58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usabilityhour.com/start-user-testing/" TargetMode="External"/><Relationship Id="rId6" Type="http://schemas.openxmlformats.org/officeDocument/2006/relationships/hyperlink" Target="https://www.safaribooksonline.com/library/view/learning-path-user/9781491957967/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161</Words>
  <Characters>922</Characters>
  <Application>Microsoft Macintosh Word</Application>
  <DocSecurity>0</DocSecurity>
  <Lines>7</Lines>
  <Paragraphs>2</Paragraphs>
  <ScaleCrop>false</ScaleCrop>
  <LinksUpToDate>false</LinksUpToDate>
  <CharactersWithSpaces>1081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Siffat Hingorani</dc:creator>
  <cp:keywords/>
  <dc:description/>
  <cp:lastModifiedBy>Siffat Hingorani</cp:lastModifiedBy>
  <cp:revision>1</cp:revision>
  <dcterms:created xsi:type="dcterms:W3CDTF">2018-07-29T22:36:00Z</dcterms:created>
  <dcterms:modified xsi:type="dcterms:W3CDTF">2018-07-29T22:40:00Z</dcterms:modified>
</cp:coreProperties>
</file>