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3A663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color w:val="353535"/>
          <w:sz w:val="40"/>
          <w:szCs w:val="40"/>
        </w:rPr>
      </w:pPr>
      <w:r w:rsidRPr="00A867B3">
        <w:rPr>
          <w:rFonts w:ascii="Calibri" w:hAnsi="Calibri" w:cs="Helvetica"/>
          <w:b/>
          <w:color w:val="353535"/>
          <w:sz w:val="40"/>
          <w:szCs w:val="40"/>
        </w:rPr>
        <w:t>Lesson 22</w:t>
      </w:r>
    </w:p>
    <w:p w14:paraId="1722D1AD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2DD285AF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DCA10D"/>
          <w:u w:val="single" w:color="DCA10D"/>
        </w:rPr>
      </w:pPr>
    </w:p>
    <w:p w14:paraId="005F4805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(5 min)</w:t>
      </w:r>
    </w:p>
    <w:p w14:paraId="625A9931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Logistics</w:t>
      </w:r>
      <w:r w:rsidRPr="00A867B3">
        <w:rPr>
          <w:rFonts w:ascii="Calibri" w:hAnsi="Calibri" w:cs="Helvetica"/>
          <w:color w:val="353535"/>
          <w:u w:color="DCA10D"/>
        </w:rPr>
        <w:t>:</w:t>
      </w:r>
    </w:p>
    <w:p w14:paraId="48B3E18A" w14:textId="77777777" w:rsidR="00A867B3" w:rsidRPr="00A867B3" w:rsidRDefault="00A867B3" w:rsidP="00A867B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Final Project Groups have been assigned</w:t>
      </w:r>
    </w:p>
    <w:p w14:paraId="37E05336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33E4FD8F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(10 min)</w:t>
      </w:r>
    </w:p>
    <w:p w14:paraId="72E0209A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Final Project Check In</w:t>
      </w:r>
    </w:p>
    <w:p w14:paraId="1B4FA2FE" w14:textId="77777777" w:rsidR="00A867B3" w:rsidRPr="00A867B3" w:rsidRDefault="00A867B3" w:rsidP="00A867B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Status update from one member of each group</w:t>
      </w:r>
    </w:p>
    <w:p w14:paraId="592CA53E" w14:textId="77777777" w:rsidR="00A867B3" w:rsidRPr="00A867B3" w:rsidRDefault="00A867B3" w:rsidP="00A867B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Have you met?</w:t>
      </w:r>
    </w:p>
    <w:p w14:paraId="20CC137E" w14:textId="77777777" w:rsidR="00A867B3" w:rsidRPr="00A867B3" w:rsidRDefault="00A867B3" w:rsidP="00A867B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What did you accomplish in your meeting?</w:t>
      </w:r>
    </w:p>
    <w:p w14:paraId="501485B1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3E59A4A1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100D795A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(10 min)</w:t>
      </w:r>
    </w:p>
    <w:p w14:paraId="6FF52265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proofErr w:type="spellStart"/>
      <w:r w:rsidRPr="00A867B3">
        <w:rPr>
          <w:rFonts w:ascii="Calibri" w:hAnsi="Calibri" w:cs="Helvetica"/>
          <w:color w:val="353535"/>
          <w:u w:color="DCA10D"/>
        </w:rPr>
        <w:t>Trello</w:t>
      </w:r>
      <w:proofErr w:type="spellEnd"/>
      <w:r w:rsidRPr="00A867B3">
        <w:rPr>
          <w:rFonts w:ascii="Calibri" w:hAnsi="Calibri" w:cs="Helvetica"/>
          <w:color w:val="353535"/>
          <w:u w:color="DCA10D"/>
        </w:rPr>
        <w:t xml:space="preserve"> Project Management Demo</w:t>
      </w:r>
    </w:p>
    <w:p w14:paraId="2A357F71" w14:textId="77777777" w:rsidR="00A867B3" w:rsidRPr="00A867B3" w:rsidRDefault="00A867B3" w:rsidP="00A867B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 xml:space="preserve">Show how to use </w:t>
      </w:r>
      <w:proofErr w:type="spellStart"/>
      <w:r w:rsidRPr="00A867B3">
        <w:rPr>
          <w:rFonts w:ascii="Calibri" w:hAnsi="Calibri" w:cs="Helvetica"/>
          <w:color w:val="353535"/>
          <w:u w:color="DCA10D"/>
        </w:rPr>
        <w:t>Trello</w:t>
      </w:r>
      <w:proofErr w:type="spellEnd"/>
      <w:r w:rsidRPr="00A867B3">
        <w:rPr>
          <w:rFonts w:ascii="Calibri" w:hAnsi="Calibri" w:cs="Helvetica"/>
          <w:color w:val="353535"/>
          <w:u w:color="DCA10D"/>
        </w:rPr>
        <w:t xml:space="preserve"> to manage project progress</w:t>
      </w:r>
    </w:p>
    <w:p w14:paraId="6166EA8A" w14:textId="77777777" w:rsidR="00A867B3" w:rsidRPr="00A867B3" w:rsidRDefault="00A867B3" w:rsidP="00A867B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Tags</w:t>
      </w:r>
    </w:p>
    <w:p w14:paraId="44409DD4" w14:textId="77777777" w:rsidR="00A867B3" w:rsidRPr="00A867B3" w:rsidRDefault="00A867B3" w:rsidP="00A867B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Checklists</w:t>
      </w:r>
    </w:p>
    <w:p w14:paraId="7DF3A4DB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07085368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65747B58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(5 min)</w:t>
      </w:r>
    </w:p>
    <w:p w14:paraId="40ACD282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Final Project Logistics</w:t>
      </w:r>
    </w:p>
    <w:p w14:paraId="4114A283" w14:textId="77777777" w:rsidR="00A867B3" w:rsidRPr="00A867B3" w:rsidRDefault="00A867B3" w:rsidP="00A867B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Show calendar</w:t>
      </w:r>
      <w:r>
        <w:rPr>
          <w:rFonts w:ascii="Calibri" w:hAnsi="Calibri" w:cs="Helvetica"/>
          <w:color w:val="353535"/>
          <w:u w:color="DCA10D"/>
        </w:rPr>
        <w:t xml:space="preserve"> and timeline for project completion</w:t>
      </w:r>
    </w:p>
    <w:p w14:paraId="4FAB5AE6" w14:textId="77777777" w:rsidR="00A867B3" w:rsidRPr="00A867B3" w:rsidRDefault="00A867B3" w:rsidP="00A867B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You WILL need to meet outside of class, so talk about times that work for all of you</w:t>
      </w:r>
    </w:p>
    <w:p w14:paraId="7BCB0530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36930843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41B0B5B3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(5 min)</w:t>
      </w:r>
    </w:p>
    <w:p w14:paraId="3337792F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Creating a new Skill from scratch</w:t>
      </w:r>
    </w:p>
    <w:p w14:paraId="7230BBCA" w14:textId="77777777" w:rsidR="00A867B3" w:rsidRPr="00A867B3" w:rsidRDefault="00A867B3" w:rsidP="00A867B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Show in Eclipse</w:t>
      </w:r>
    </w:p>
    <w:p w14:paraId="52A12BAB" w14:textId="77777777" w:rsidR="00A867B3" w:rsidRPr="00A867B3" w:rsidRDefault="00A867B3" w:rsidP="00A867B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Copy / Paste</w:t>
      </w:r>
      <w:r w:rsidRPr="00A867B3">
        <w:rPr>
          <w:rFonts w:ascii="Calibri" w:hAnsi="Calibri" w:cs="Helvetica"/>
          <w:color w:val="353535"/>
          <w:u w:color="DCA10D"/>
        </w:rPr>
        <w:t xml:space="preserve"> another existing Skill</w:t>
      </w:r>
    </w:p>
    <w:p w14:paraId="0C151F8F" w14:textId="77777777" w:rsidR="00A867B3" w:rsidRPr="00A867B3" w:rsidRDefault="00A867B3" w:rsidP="00A867B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 xml:space="preserve">Refactor —&gt; Rename </w:t>
      </w:r>
    </w:p>
    <w:p w14:paraId="21685BA9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3B912A67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4B147A3F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(25 min)</w:t>
      </w:r>
    </w:p>
    <w:p w14:paraId="6BA2B201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Breakout Groups — Zoom</w:t>
      </w:r>
    </w:p>
    <w:p w14:paraId="5B93B883" w14:textId="77777777" w:rsidR="00A867B3" w:rsidRPr="00A867B3" w:rsidRDefault="00A867B3" w:rsidP="00A867B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Work on identifying an idea + VUI for your Skill</w:t>
      </w:r>
    </w:p>
    <w:p w14:paraId="4D1A6603" w14:textId="77777777" w:rsidR="00A867B3" w:rsidRPr="00A867B3" w:rsidRDefault="00A867B3" w:rsidP="00A867B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Start thinking about implementation</w:t>
      </w:r>
    </w:p>
    <w:p w14:paraId="08C85490" w14:textId="77777777" w:rsidR="00A867B3" w:rsidRPr="00A867B3" w:rsidRDefault="00A867B3" w:rsidP="00A867B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 xml:space="preserve">Document everything in </w:t>
      </w:r>
      <w:proofErr w:type="spellStart"/>
      <w:r w:rsidRPr="00A867B3">
        <w:rPr>
          <w:rFonts w:ascii="Calibri" w:hAnsi="Calibri" w:cs="Helvetica"/>
          <w:color w:val="353535"/>
          <w:u w:color="DCA10D"/>
        </w:rPr>
        <w:t>Trello</w:t>
      </w:r>
      <w:proofErr w:type="spellEnd"/>
    </w:p>
    <w:p w14:paraId="0860D921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06767F0A" w14:textId="77777777" w:rsid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0AF45104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59D4CAA3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lastRenderedPageBreak/>
        <w:t>(5 min)</w:t>
      </w:r>
    </w:p>
    <w:p w14:paraId="536EB44B" w14:textId="77777777" w:rsidR="00A867B3" w:rsidRPr="00A867B3" w:rsidRDefault="00A867B3" w:rsidP="00A867B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A867B3">
        <w:rPr>
          <w:rFonts w:ascii="Calibri" w:hAnsi="Calibri" w:cs="Helvetica"/>
          <w:color w:val="353535"/>
          <w:u w:color="DCA10D"/>
        </w:rPr>
        <w:t>Wrap Up</w:t>
      </w:r>
    </w:p>
    <w:p w14:paraId="59077C5C" w14:textId="77777777" w:rsidR="00A867B3" w:rsidRPr="00A867B3" w:rsidRDefault="00A867B3" w:rsidP="00A867B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Final Project Specifications out later today</w:t>
      </w:r>
    </w:p>
    <w:p w14:paraId="0F3AAA78" w14:textId="77777777" w:rsidR="00A867B3" w:rsidRPr="00A867B3" w:rsidRDefault="00A867B3" w:rsidP="00A867B3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 xml:space="preserve">Specs are not </w:t>
      </w:r>
      <w:r w:rsidRPr="00A867B3">
        <w:rPr>
          <w:rFonts w:ascii="Calibri" w:hAnsi="Calibri" w:cs="Helvetica"/>
          <w:color w:val="353535"/>
          <w:u w:color="DCA10D"/>
        </w:rPr>
        <w:t>etched in stone — if your idea does not fit in with my specs, I don’t want you to feel limited</w:t>
      </w:r>
    </w:p>
    <w:p w14:paraId="58AA774A" w14:textId="77777777" w:rsidR="00A867B3" w:rsidRPr="00A867B3" w:rsidRDefault="00A867B3" w:rsidP="00A867B3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bookmarkStart w:id="0" w:name="_GoBack"/>
      <w:bookmarkEnd w:id="0"/>
      <w:r w:rsidRPr="00A867B3">
        <w:rPr>
          <w:rFonts w:ascii="Calibri" w:hAnsi="Calibri" w:cs="Helvetica"/>
          <w:color w:val="353535"/>
          <w:u w:color="DCA10D"/>
        </w:rPr>
        <w:t>Reach out to me, and I am happy to have a conversation</w:t>
      </w:r>
    </w:p>
    <w:p w14:paraId="1EAF267B" w14:textId="77777777" w:rsidR="0045174A" w:rsidRPr="00A867B3" w:rsidRDefault="0045174A">
      <w:pPr>
        <w:rPr>
          <w:rFonts w:ascii="Calibri" w:hAnsi="Calibri"/>
        </w:rPr>
      </w:pPr>
    </w:p>
    <w:sectPr w:rsidR="0045174A" w:rsidRPr="00A867B3" w:rsidSect="008D7F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182867CC"/>
    <w:multiLevelType w:val="hybridMultilevel"/>
    <w:tmpl w:val="740EB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873399"/>
    <w:multiLevelType w:val="hybridMultilevel"/>
    <w:tmpl w:val="5F34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826FCB"/>
    <w:multiLevelType w:val="hybridMultilevel"/>
    <w:tmpl w:val="2804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34AEC"/>
    <w:multiLevelType w:val="hybridMultilevel"/>
    <w:tmpl w:val="039A8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7B0E31"/>
    <w:multiLevelType w:val="hybridMultilevel"/>
    <w:tmpl w:val="1016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B20123"/>
    <w:multiLevelType w:val="hybridMultilevel"/>
    <w:tmpl w:val="A794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8"/>
  </w:num>
  <w:num w:numId="10">
    <w:abstractNumId w:val="9"/>
  </w:num>
  <w:num w:numId="11">
    <w:abstractNumId w:val="7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B3"/>
    <w:rsid w:val="0045174A"/>
    <w:rsid w:val="00A867B3"/>
    <w:rsid w:val="00A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FD9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829</Characters>
  <Application>Microsoft Macintosh Word</Application>
  <DocSecurity>0</DocSecurity>
  <Lines>6</Lines>
  <Paragraphs>1</Paragraphs>
  <ScaleCrop>false</ScaleCrop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2018-07-29T23:24:00Z</dcterms:created>
  <dcterms:modified xsi:type="dcterms:W3CDTF">2018-07-29T23:26:00Z</dcterms:modified>
</cp:coreProperties>
</file>