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8417F" w14:textId="77777777" w:rsidR="00775CA5" w:rsidRPr="00775CA5" w:rsidRDefault="00775CA5" w:rsidP="00775CA5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color w:val="353535"/>
          <w:sz w:val="40"/>
          <w:szCs w:val="40"/>
        </w:rPr>
      </w:pPr>
      <w:r w:rsidRPr="00775CA5">
        <w:rPr>
          <w:rFonts w:ascii="Calibri" w:hAnsi="Calibri" w:cs="Helvetica"/>
          <w:b/>
          <w:color w:val="353535"/>
          <w:sz w:val="40"/>
          <w:szCs w:val="40"/>
        </w:rPr>
        <w:t>Lesson 11</w:t>
      </w:r>
    </w:p>
    <w:p w14:paraId="36657769" w14:textId="77777777" w:rsidR="00775CA5" w:rsidRPr="00775CA5" w:rsidRDefault="00775CA5" w:rsidP="00775CA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6DA2BB8D" w14:textId="77777777" w:rsidR="00775CA5" w:rsidRPr="00775CA5" w:rsidRDefault="00775CA5" w:rsidP="00775CA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(5 min)</w:t>
      </w:r>
    </w:p>
    <w:p w14:paraId="17020A35" w14:textId="77777777" w:rsidR="00775CA5" w:rsidRPr="00775CA5" w:rsidRDefault="00775CA5" w:rsidP="00775CA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Logistics</w:t>
      </w:r>
    </w:p>
    <w:p w14:paraId="444E6201" w14:textId="77777777" w:rsidR="00775CA5" w:rsidRPr="00775CA5" w:rsidRDefault="00775CA5" w:rsidP="00775C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 xml:space="preserve">Project </w:t>
      </w:r>
      <w:hyperlink r:id="rId5" w:history="1">
        <w:r w:rsidRPr="00775CA5">
          <w:rPr>
            <w:rStyle w:val="Hyperlink"/>
            <w:rFonts w:ascii="Calibri" w:hAnsi="Calibri" w:cs="Helvetica"/>
            <w:u w:color="DCA10D"/>
          </w:rPr>
          <w:t>BART Helper</w:t>
        </w:r>
      </w:hyperlink>
      <w:r>
        <w:rPr>
          <w:rFonts w:ascii="Calibri" w:hAnsi="Calibri" w:cs="Helvetica"/>
          <w:color w:val="353535"/>
          <w:u w:color="DCA10D"/>
        </w:rPr>
        <w:t xml:space="preserve"> </w:t>
      </w:r>
      <w:r w:rsidRPr="00775CA5">
        <w:rPr>
          <w:rFonts w:ascii="Calibri" w:hAnsi="Calibri" w:cs="Helvetica"/>
          <w:color w:val="353535"/>
          <w:u w:color="DCA10D"/>
        </w:rPr>
        <w:t>is out!</w:t>
      </w:r>
    </w:p>
    <w:p w14:paraId="0E129689" w14:textId="77777777" w:rsidR="00775CA5" w:rsidRPr="00775CA5" w:rsidRDefault="00775CA5" w:rsidP="00775CA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The assignment itself is 50 points, and programming projects are 35% of your total grade, so take it seriously</w:t>
      </w:r>
    </w:p>
    <w:p w14:paraId="7A25B4E5" w14:textId="77777777" w:rsidR="00775CA5" w:rsidRPr="00775CA5" w:rsidRDefault="00775CA5" w:rsidP="00775CA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Don’t hesitate to reach out if you’re stuck on something</w:t>
      </w:r>
    </w:p>
    <w:p w14:paraId="1399BF10" w14:textId="77777777" w:rsidR="00775CA5" w:rsidRPr="00775CA5" w:rsidRDefault="00775CA5" w:rsidP="00775CA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Start early!</w:t>
      </w:r>
    </w:p>
    <w:p w14:paraId="0C4384AF" w14:textId="77777777" w:rsidR="00775CA5" w:rsidRDefault="00775CA5" w:rsidP="00775CA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1545E613" w14:textId="77777777" w:rsidR="00775CA5" w:rsidRPr="00775CA5" w:rsidRDefault="00775CA5" w:rsidP="00775CA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 xml:space="preserve"> </w:t>
      </w:r>
      <w:r w:rsidRPr="00775CA5">
        <w:rPr>
          <w:rFonts w:ascii="Calibri" w:hAnsi="Calibri" w:cs="Helvetica"/>
          <w:color w:val="353535"/>
          <w:u w:color="DCA10D"/>
        </w:rPr>
        <w:t>(10 min)</w:t>
      </w:r>
    </w:p>
    <w:p w14:paraId="359818BB" w14:textId="77777777" w:rsidR="00775CA5" w:rsidRPr="00775CA5" w:rsidRDefault="00775CA5" w:rsidP="00775CA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Discussion</w:t>
      </w:r>
    </w:p>
    <w:p w14:paraId="26F98FC2" w14:textId="77777777" w:rsidR="00775CA5" w:rsidRPr="00775CA5" w:rsidRDefault="00775CA5" w:rsidP="00775CA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Sessions</w:t>
      </w:r>
    </w:p>
    <w:p w14:paraId="4F0CC670" w14:textId="77777777" w:rsidR="00775CA5" w:rsidRPr="00775CA5" w:rsidRDefault="00775CA5" w:rsidP="00775CA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 xml:space="preserve">What are they? </w:t>
      </w:r>
    </w:p>
    <w:p w14:paraId="3825A309" w14:textId="77777777" w:rsidR="00775CA5" w:rsidRPr="00775CA5" w:rsidRDefault="00775CA5" w:rsidP="00775CA5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Way to persist information for a period of time (throughout an interaction)</w:t>
      </w:r>
    </w:p>
    <w:p w14:paraId="16EC5CC6" w14:textId="77777777" w:rsidR="00775CA5" w:rsidRPr="00775CA5" w:rsidRDefault="00775CA5" w:rsidP="00775CA5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 xml:space="preserve">Uses — </w:t>
      </w:r>
    </w:p>
    <w:p w14:paraId="04AFDCDE" w14:textId="77777777" w:rsidR="00775CA5" w:rsidRPr="00775CA5" w:rsidRDefault="00775CA5" w:rsidP="00775CA5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To allow users to provide information over multiple requests, so they are not overwhelmed at once</w:t>
      </w:r>
    </w:p>
    <w:p w14:paraId="69B8E851" w14:textId="77777777" w:rsidR="00775CA5" w:rsidRPr="00775CA5" w:rsidRDefault="00775CA5" w:rsidP="00775CA5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b/>
          <w:bCs/>
          <w:color w:val="353535"/>
          <w:u w:color="DCA10D"/>
        </w:rPr>
        <w:t xml:space="preserve">But also, </w:t>
      </w:r>
      <w:r w:rsidRPr="00775CA5">
        <w:rPr>
          <w:rFonts w:ascii="Calibri" w:hAnsi="Calibri" w:cs="Helvetica"/>
          <w:color w:val="353535"/>
          <w:u w:color="DCA10D"/>
        </w:rPr>
        <w:t>to make the skills more conversational!</w:t>
      </w:r>
    </w:p>
    <w:p w14:paraId="75B56A0D" w14:textId="77777777" w:rsidR="00775CA5" w:rsidRPr="00775CA5" w:rsidRDefault="00775CA5" w:rsidP="00775CA5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So that Alexa remembers things stated in the past</w:t>
      </w:r>
    </w:p>
    <w:p w14:paraId="4BB273E0" w14:textId="77777777" w:rsidR="00775CA5" w:rsidRPr="00775CA5" w:rsidRDefault="00775CA5" w:rsidP="00775CA5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Remember crawl, walk, run analogy — this can help us run</w:t>
      </w:r>
    </w:p>
    <w:p w14:paraId="18143BA8" w14:textId="77777777" w:rsidR="00775CA5" w:rsidRPr="00775CA5" w:rsidRDefault="00775CA5" w:rsidP="00775CA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5B41695B" w14:textId="77777777" w:rsidR="00775CA5" w:rsidRPr="00775CA5" w:rsidRDefault="00775CA5" w:rsidP="00775CA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(10-15 min)</w:t>
      </w:r>
    </w:p>
    <w:p w14:paraId="7773B347" w14:textId="77777777" w:rsidR="00775CA5" w:rsidRPr="00775CA5" w:rsidRDefault="00775CA5" w:rsidP="00775CA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Code demo</w:t>
      </w:r>
    </w:p>
    <w:p w14:paraId="2CB1A839" w14:textId="77777777" w:rsidR="00775CA5" w:rsidRPr="00775CA5" w:rsidRDefault="00775CA5" w:rsidP="00775CA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Sessions Skill</w:t>
      </w:r>
      <w:r>
        <w:rPr>
          <w:rFonts w:ascii="Calibri" w:hAnsi="Calibri" w:cs="Helvetica"/>
          <w:color w:val="353535"/>
          <w:u w:color="DCA10D"/>
        </w:rPr>
        <w:t xml:space="preserve"> (can be found in </w:t>
      </w:r>
      <w:proofErr w:type="spellStart"/>
      <w:r>
        <w:rPr>
          <w:rFonts w:ascii="Calibri" w:hAnsi="Calibri" w:cs="Helvetica"/>
          <w:color w:val="353535"/>
          <w:u w:color="DCA10D"/>
        </w:rPr>
        <w:t>Github</w:t>
      </w:r>
      <w:proofErr w:type="spellEnd"/>
      <w:r>
        <w:rPr>
          <w:rFonts w:ascii="Calibri" w:hAnsi="Calibri" w:cs="Helvetica"/>
          <w:color w:val="353535"/>
          <w:u w:color="DCA10D"/>
        </w:rPr>
        <w:t xml:space="preserve"> repo)</w:t>
      </w:r>
    </w:p>
    <w:p w14:paraId="368F6F3F" w14:textId="77777777" w:rsidR="00775CA5" w:rsidRPr="00775CA5" w:rsidRDefault="00775CA5" w:rsidP="00775CA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 xml:space="preserve">Notice </w:t>
      </w:r>
      <w:proofErr w:type="spellStart"/>
      <w:r w:rsidRPr="00775CA5">
        <w:rPr>
          <w:rFonts w:ascii="Calibri" w:hAnsi="Calibri" w:cs="Helvetica"/>
          <w:color w:val="353535"/>
          <w:u w:color="DCA10D"/>
        </w:rPr>
        <w:t>onIntent</w:t>
      </w:r>
      <w:proofErr w:type="spellEnd"/>
      <w:r w:rsidRPr="00775CA5">
        <w:rPr>
          <w:rFonts w:ascii="Calibri" w:hAnsi="Calibri" w:cs="Helvetica"/>
          <w:color w:val="353535"/>
          <w:u w:color="DCA10D"/>
        </w:rPr>
        <w:t xml:space="preserve"> passes you a session object</w:t>
      </w:r>
    </w:p>
    <w:p w14:paraId="37AB83E0" w14:textId="77777777" w:rsidR="00775CA5" w:rsidRPr="00775CA5" w:rsidRDefault="00775CA5" w:rsidP="00775CA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Which we can then pass to the specific intent method</w:t>
      </w:r>
    </w:p>
    <w:p w14:paraId="49EF06DC" w14:textId="77777777" w:rsidR="00775CA5" w:rsidRPr="00775CA5" w:rsidRDefault="00775CA5" w:rsidP="00775CA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 xml:space="preserve">Use of </w:t>
      </w:r>
      <w:proofErr w:type="spellStart"/>
      <w:r w:rsidRPr="00775CA5">
        <w:rPr>
          <w:rFonts w:ascii="Calibri" w:hAnsi="Calibri" w:cs="Helvetica"/>
          <w:color w:val="353535"/>
          <w:u w:color="DCA10D"/>
        </w:rPr>
        <w:t>HashMaps</w:t>
      </w:r>
      <w:proofErr w:type="spellEnd"/>
      <w:r w:rsidRPr="00775CA5">
        <w:rPr>
          <w:rFonts w:ascii="Calibri" w:hAnsi="Calibri" w:cs="Helvetica"/>
          <w:color w:val="353535"/>
          <w:u w:color="DCA10D"/>
        </w:rPr>
        <w:t xml:space="preserve"> — to store slots and to store session attributes</w:t>
      </w:r>
    </w:p>
    <w:p w14:paraId="71E701A2" w14:textId="77777777" w:rsidR="00775CA5" w:rsidRPr="00775CA5" w:rsidRDefault="00775CA5" w:rsidP="00775CA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 xml:space="preserve">Walk through both intents — what is my </w:t>
      </w:r>
      <w:proofErr w:type="spellStart"/>
      <w:r w:rsidRPr="00775CA5">
        <w:rPr>
          <w:rFonts w:ascii="Calibri" w:hAnsi="Calibri" w:cs="Helvetica"/>
          <w:color w:val="353535"/>
          <w:u w:color="DCA10D"/>
        </w:rPr>
        <w:t>fav</w:t>
      </w:r>
      <w:proofErr w:type="spellEnd"/>
      <w:r w:rsidRPr="00775CA5">
        <w:rPr>
          <w:rFonts w:ascii="Calibri" w:hAnsi="Calibri" w:cs="Helvetica"/>
          <w:color w:val="353535"/>
          <w:u w:color="DCA10D"/>
        </w:rPr>
        <w:t xml:space="preserve"> color, and my </w:t>
      </w:r>
      <w:proofErr w:type="spellStart"/>
      <w:r w:rsidRPr="00775CA5">
        <w:rPr>
          <w:rFonts w:ascii="Calibri" w:hAnsi="Calibri" w:cs="Helvetica"/>
          <w:color w:val="353535"/>
          <w:u w:color="DCA10D"/>
        </w:rPr>
        <w:t>fav</w:t>
      </w:r>
      <w:proofErr w:type="spellEnd"/>
      <w:r w:rsidRPr="00775CA5">
        <w:rPr>
          <w:rFonts w:ascii="Calibri" w:hAnsi="Calibri" w:cs="Helvetica"/>
          <w:color w:val="353535"/>
          <w:u w:color="DCA10D"/>
        </w:rPr>
        <w:t xml:space="preserve"> color is</w:t>
      </w:r>
    </w:p>
    <w:p w14:paraId="46368A47" w14:textId="77777777" w:rsidR="00775CA5" w:rsidRPr="00775CA5" w:rsidRDefault="00775CA5" w:rsidP="00775CA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Where is session instantiated / created?</w:t>
      </w:r>
    </w:p>
    <w:p w14:paraId="3563AB52" w14:textId="77777777" w:rsidR="00775CA5" w:rsidRPr="00775CA5" w:rsidRDefault="00775CA5" w:rsidP="00775CA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O</w:t>
      </w:r>
      <w:r w:rsidRPr="00775CA5">
        <w:rPr>
          <w:rFonts w:ascii="Calibri" w:hAnsi="Calibri" w:cs="Helvetica"/>
          <w:color w:val="353535"/>
          <w:u w:color="DCA10D"/>
        </w:rPr>
        <w:t>utside of our code</w:t>
      </w:r>
    </w:p>
    <w:p w14:paraId="4BB04759" w14:textId="77777777" w:rsidR="00775CA5" w:rsidRPr="00775CA5" w:rsidRDefault="00775CA5" w:rsidP="00775CA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Show what a Session object comprises</w:t>
      </w:r>
    </w:p>
    <w:p w14:paraId="44AE0403" w14:textId="77777777" w:rsidR="00775CA5" w:rsidRPr="00775CA5" w:rsidRDefault="00775CA5" w:rsidP="00775CA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Show what you can do with a Session object</w:t>
      </w:r>
    </w:p>
    <w:p w14:paraId="62DCC965" w14:textId="77777777" w:rsidR="00775CA5" w:rsidRPr="00775CA5" w:rsidRDefault="00775CA5" w:rsidP="00775CA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Show request / response in simulator</w:t>
      </w:r>
    </w:p>
    <w:p w14:paraId="4B270D85" w14:textId="77777777" w:rsidR="00775CA5" w:rsidRPr="00775CA5" w:rsidRDefault="00775CA5" w:rsidP="00775CA5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How to trigger a new session — hit Reset</w:t>
      </w:r>
    </w:p>
    <w:p w14:paraId="343E7B63" w14:textId="77777777" w:rsidR="00775CA5" w:rsidRPr="00775CA5" w:rsidRDefault="00775CA5" w:rsidP="00775CA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5C105729" w14:textId="77777777" w:rsidR="00775CA5" w:rsidRPr="00775CA5" w:rsidRDefault="00775CA5" w:rsidP="00775CA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(30 min)</w:t>
      </w:r>
    </w:p>
    <w:p w14:paraId="79ECA3B2" w14:textId="77777777" w:rsidR="00775CA5" w:rsidRPr="00775CA5" w:rsidRDefault="00775CA5" w:rsidP="00775CA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Pair Programming</w:t>
      </w:r>
    </w:p>
    <w:p w14:paraId="0650E1C6" w14:textId="77777777" w:rsidR="00775CA5" w:rsidRPr="00775CA5" w:rsidRDefault="00775CA5" w:rsidP="00775CA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Configure Sessions through Developer Console</w:t>
      </w:r>
    </w:p>
    <w:p w14:paraId="67F21104" w14:textId="77777777" w:rsidR="00775CA5" w:rsidRPr="00775CA5" w:rsidRDefault="00775CA5" w:rsidP="00775CA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Create Sessions Lambda function</w:t>
      </w:r>
    </w:p>
    <w:p w14:paraId="4C83A71C" w14:textId="77777777" w:rsidR="00775CA5" w:rsidRPr="00775CA5" w:rsidRDefault="00775CA5" w:rsidP="00775CA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Create one new Custom Slot (like colors)</w:t>
      </w:r>
    </w:p>
    <w:p w14:paraId="71AEC326" w14:textId="77777777" w:rsidR="00775CA5" w:rsidRPr="00775CA5" w:rsidRDefault="00775CA5" w:rsidP="00775CA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lastRenderedPageBreak/>
        <w:t>And use Session Attributes to store one more “preference”</w:t>
      </w:r>
    </w:p>
    <w:p w14:paraId="58816ACF" w14:textId="77777777" w:rsidR="00775CA5" w:rsidRPr="00775CA5" w:rsidRDefault="00775CA5" w:rsidP="00775CA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77EB7783" w14:textId="77777777" w:rsidR="00775CA5" w:rsidRPr="00775CA5" w:rsidRDefault="00775CA5" w:rsidP="00775CA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(5 min)</w:t>
      </w:r>
    </w:p>
    <w:p w14:paraId="1F54E782" w14:textId="77777777" w:rsidR="0045174A" w:rsidRPr="00775CA5" w:rsidRDefault="00775CA5" w:rsidP="00775CA5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775CA5">
        <w:rPr>
          <w:rFonts w:ascii="Calibri" w:hAnsi="Calibri" w:cs="Helvetica"/>
          <w:color w:val="353535"/>
          <w:u w:color="DCA10D"/>
        </w:rPr>
        <w:t>Wrap Up</w:t>
      </w:r>
      <w:bookmarkStart w:id="0" w:name="_GoBack"/>
      <w:bookmarkEnd w:id="0"/>
    </w:p>
    <w:sectPr w:rsidR="0045174A" w:rsidRPr="00775CA5" w:rsidSect="001B0A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0000006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0000019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31179A"/>
    <w:multiLevelType w:val="hybridMultilevel"/>
    <w:tmpl w:val="625A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42A75"/>
    <w:multiLevelType w:val="hybridMultilevel"/>
    <w:tmpl w:val="B7F4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65A02"/>
    <w:multiLevelType w:val="hybridMultilevel"/>
    <w:tmpl w:val="7DBA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A5"/>
    <w:rsid w:val="0045174A"/>
    <w:rsid w:val="00775CA5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280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h35/Beyond-the-GUI/blob/master/Projects/Project%201%20BART%20Helper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1248</Characters>
  <Application>Microsoft Macintosh Word</Application>
  <DocSecurity>0</DocSecurity>
  <Lines>10</Lines>
  <Paragraphs>2</Paragraphs>
  <ScaleCrop>false</ScaleCrop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2018-07-29T22:24:00Z</dcterms:created>
  <dcterms:modified xsi:type="dcterms:W3CDTF">2018-07-29T22:28:00Z</dcterms:modified>
</cp:coreProperties>
</file>