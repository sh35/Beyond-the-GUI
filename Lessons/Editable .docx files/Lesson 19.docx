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7A385" w14:textId="77777777" w:rsidR="0000128A" w:rsidRPr="0000128A" w:rsidRDefault="0000128A" w:rsidP="0000128A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 w:rsidRPr="0000128A">
        <w:rPr>
          <w:rFonts w:ascii="Calibri" w:hAnsi="Calibri" w:cs="Helvetica"/>
          <w:b/>
          <w:color w:val="353535"/>
          <w:sz w:val="40"/>
          <w:szCs w:val="40"/>
        </w:rPr>
        <w:t>Lesson 19</w:t>
      </w:r>
    </w:p>
    <w:p w14:paraId="2ED8F26B" w14:textId="77777777" w:rsidR="0000128A" w:rsidRPr="0000128A" w:rsidRDefault="0000128A" w:rsidP="0000128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53D8C930" w14:textId="77777777" w:rsidR="0000128A" w:rsidRPr="0000128A" w:rsidRDefault="0000128A" w:rsidP="0000128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3EAB19DE" w14:textId="77777777" w:rsidR="0000128A" w:rsidRPr="0000128A" w:rsidRDefault="0000128A" w:rsidP="0000128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00128A">
        <w:rPr>
          <w:rFonts w:ascii="Calibri" w:hAnsi="Calibri" w:cs="Helvetica"/>
          <w:color w:val="353535"/>
        </w:rPr>
        <w:t>(5 min)</w:t>
      </w:r>
    </w:p>
    <w:p w14:paraId="450C34E9" w14:textId="77777777" w:rsidR="0000128A" w:rsidRPr="0000128A" w:rsidRDefault="0000128A" w:rsidP="0000128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00128A">
        <w:rPr>
          <w:rFonts w:ascii="Calibri" w:hAnsi="Calibri" w:cs="Helvetica"/>
          <w:color w:val="353535"/>
        </w:rPr>
        <w:t>Announcements:</w:t>
      </w:r>
    </w:p>
    <w:p w14:paraId="0056B1A1" w14:textId="77777777" w:rsidR="0000128A" w:rsidRPr="0000128A" w:rsidRDefault="0000128A" w:rsidP="0000128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>You should be working on Project 2</w:t>
      </w:r>
    </w:p>
    <w:p w14:paraId="18E91EF2" w14:textId="77777777" w:rsidR="0000128A" w:rsidRPr="0000128A" w:rsidRDefault="0000128A" w:rsidP="0000128A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proofErr w:type="spellStart"/>
      <w:r w:rsidRPr="0000128A">
        <w:rPr>
          <w:rFonts w:ascii="Calibri" w:hAnsi="Calibri" w:cs="Helvetica"/>
          <w:color w:val="353535"/>
        </w:rPr>
        <w:t>StoryTeller</w:t>
      </w:r>
      <w:proofErr w:type="spellEnd"/>
      <w:r w:rsidRPr="0000128A">
        <w:rPr>
          <w:rFonts w:ascii="Calibri" w:hAnsi="Calibri" w:cs="Helvetica"/>
          <w:color w:val="353535"/>
        </w:rPr>
        <w:t xml:space="preserve"> Skill — tells Aesop’s Fables</w:t>
      </w:r>
    </w:p>
    <w:p w14:paraId="4254D8E5" w14:textId="77777777" w:rsidR="0000128A" w:rsidRPr="0000128A" w:rsidRDefault="0000128A" w:rsidP="0000128A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00128A">
        <w:rPr>
          <w:rFonts w:ascii="Calibri" w:hAnsi="Calibri" w:cs="Helvetica"/>
          <w:color w:val="353535"/>
        </w:rPr>
        <w:t>Leverages Sessions &amp; SSML</w:t>
      </w:r>
    </w:p>
    <w:p w14:paraId="4C11AD20" w14:textId="77777777" w:rsidR="0000128A" w:rsidRPr="0000128A" w:rsidRDefault="0000128A" w:rsidP="0000128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5D2B922B" w14:textId="77777777" w:rsidR="0000128A" w:rsidRPr="0000128A" w:rsidRDefault="0000128A" w:rsidP="0000128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00128A">
        <w:rPr>
          <w:rFonts w:ascii="Calibri" w:hAnsi="Calibri" w:cs="Helvetica"/>
          <w:color w:val="353535"/>
        </w:rPr>
        <w:t>(50 min)</w:t>
      </w:r>
    </w:p>
    <w:p w14:paraId="6B936AE3" w14:textId="77777777" w:rsidR="0000128A" w:rsidRPr="0000128A" w:rsidRDefault="0000128A" w:rsidP="0000128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00128A">
        <w:rPr>
          <w:rFonts w:ascii="Calibri" w:hAnsi="Calibri" w:cs="Helvetica"/>
          <w:color w:val="353535"/>
        </w:rPr>
        <w:t>Working Session — Zoom</w:t>
      </w:r>
    </w:p>
    <w:p w14:paraId="11787C8E" w14:textId="77777777" w:rsidR="0000128A" w:rsidRPr="0000128A" w:rsidRDefault="0000128A" w:rsidP="0000128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00128A">
        <w:rPr>
          <w:rFonts w:ascii="Calibri" w:hAnsi="Calibri" w:cs="Helvetica"/>
          <w:color w:val="353535"/>
        </w:rPr>
        <w:t xml:space="preserve">Work on </w:t>
      </w:r>
      <w:hyperlink r:id="rId5" w:history="1">
        <w:r w:rsidRPr="0000128A">
          <w:rPr>
            <w:rStyle w:val="Hyperlink"/>
            <w:rFonts w:ascii="Calibri" w:hAnsi="Calibri" w:cs="Helvetica"/>
          </w:rPr>
          <w:t>Project 2: Sessions &amp; SSML</w:t>
        </w:r>
      </w:hyperlink>
    </w:p>
    <w:p w14:paraId="564F1140" w14:textId="77777777" w:rsidR="0000128A" w:rsidRPr="0000128A" w:rsidRDefault="0000128A" w:rsidP="0000128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00128A">
        <w:rPr>
          <w:rFonts w:ascii="Calibri" w:hAnsi="Calibri" w:cs="Helvetica"/>
          <w:color w:val="353535"/>
        </w:rPr>
        <w:t>Breakout groups to ask questions of each other</w:t>
      </w:r>
    </w:p>
    <w:p w14:paraId="3255B0E6" w14:textId="77777777" w:rsidR="0000128A" w:rsidRDefault="0000128A" w:rsidP="0000128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1C702992" w14:textId="77777777" w:rsidR="0000128A" w:rsidRPr="0000128A" w:rsidRDefault="0000128A" w:rsidP="0000128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15F77A7E" w14:textId="77777777" w:rsidR="0000128A" w:rsidRPr="0000128A" w:rsidRDefault="0000128A" w:rsidP="0000128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00128A">
        <w:rPr>
          <w:rFonts w:ascii="Calibri" w:hAnsi="Calibri" w:cs="Helvetica"/>
          <w:color w:val="353535"/>
        </w:rPr>
        <w:t>(5 min)</w:t>
      </w:r>
    </w:p>
    <w:p w14:paraId="5222ECF1" w14:textId="77777777" w:rsidR="0000128A" w:rsidRPr="0000128A" w:rsidRDefault="0000128A" w:rsidP="0000128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00128A">
        <w:rPr>
          <w:rFonts w:ascii="Calibri" w:hAnsi="Calibri" w:cs="Helvetica"/>
          <w:color w:val="353535"/>
        </w:rPr>
        <w:t>Wrap Up</w:t>
      </w:r>
    </w:p>
    <w:p w14:paraId="20E8CA18" w14:textId="77777777" w:rsidR="0000128A" w:rsidRPr="0000128A" w:rsidRDefault="0000128A" w:rsidP="0000128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00128A">
        <w:rPr>
          <w:rFonts w:ascii="Calibri" w:hAnsi="Calibri" w:cs="Helvetica"/>
          <w:color w:val="353535"/>
        </w:rPr>
        <w:t>Point out any common mistakes seen</w:t>
      </w:r>
    </w:p>
    <w:p w14:paraId="1D9DCDD1" w14:textId="77777777" w:rsidR="0000128A" w:rsidRPr="0000128A" w:rsidRDefault="0000128A" w:rsidP="0000128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00128A">
        <w:rPr>
          <w:rFonts w:ascii="Calibri" w:hAnsi="Calibri" w:cs="Helvetica"/>
          <w:color w:val="353535"/>
        </w:rPr>
        <w:t>Any foreseen obstacles</w:t>
      </w:r>
    </w:p>
    <w:p w14:paraId="49ED8F43" w14:textId="77777777" w:rsidR="0000128A" w:rsidRPr="0000128A" w:rsidRDefault="0000128A" w:rsidP="0000128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00128A">
        <w:rPr>
          <w:rFonts w:ascii="Calibri" w:hAnsi="Calibri" w:cs="Helvetica"/>
          <w:color w:val="353535"/>
        </w:rPr>
        <w:t>Any resources</w:t>
      </w:r>
      <w:bookmarkStart w:id="0" w:name="_GoBack"/>
      <w:bookmarkEnd w:id="0"/>
    </w:p>
    <w:p w14:paraId="399DC9FE" w14:textId="77777777" w:rsidR="0000128A" w:rsidRPr="0000128A" w:rsidRDefault="0000128A" w:rsidP="0000128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755AE824" w14:textId="77777777" w:rsidR="0000128A" w:rsidRPr="0000128A" w:rsidRDefault="0000128A" w:rsidP="0000128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3B88A93C" w14:textId="77777777" w:rsidR="0045174A" w:rsidRPr="0000128A" w:rsidRDefault="0045174A">
      <w:pPr>
        <w:rPr>
          <w:rFonts w:ascii="Calibri" w:hAnsi="Calibri"/>
        </w:rPr>
      </w:pPr>
    </w:p>
    <w:sectPr w:rsidR="0045174A" w:rsidRPr="0000128A" w:rsidSect="008D7F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DEA4FB3"/>
    <w:multiLevelType w:val="hybridMultilevel"/>
    <w:tmpl w:val="A534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40EDB"/>
    <w:multiLevelType w:val="hybridMultilevel"/>
    <w:tmpl w:val="43FE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8A"/>
    <w:rsid w:val="0000128A"/>
    <w:rsid w:val="0045174A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CD6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2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2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35/Beyond-the-GUI/blob/master/Projects/Project%202%20Sessions%20%26%20SSM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Macintosh Word</Application>
  <DocSecurity>0</DocSecurity>
  <Lines>3</Lines>
  <Paragraphs>1</Paragraphs>
  <ScaleCrop>false</ScaleCrop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2018-07-29T23:14:00Z</dcterms:created>
  <dcterms:modified xsi:type="dcterms:W3CDTF">2018-07-29T23:16:00Z</dcterms:modified>
</cp:coreProperties>
</file>