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95B9D" w14:textId="77777777" w:rsidR="00A95822" w:rsidRPr="00A95822" w:rsidRDefault="00A95822" w:rsidP="00A95822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color w:val="353535"/>
          <w:sz w:val="40"/>
          <w:szCs w:val="40"/>
        </w:rPr>
      </w:pPr>
      <w:r w:rsidRPr="00A95822">
        <w:rPr>
          <w:rFonts w:ascii="Calibri" w:hAnsi="Calibri" w:cs="Helvetica"/>
          <w:b/>
          <w:color w:val="353535"/>
          <w:sz w:val="40"/>
          <w:szCs w:val="40"/>
        </w:rPr>
        <w:t>Lesson 18</w:t>
      </w:r>
    </w:p>
    <w:p w14:paraId="3F7C93B1" w14:textId="77777777" w:rsidR="00A95822" w:rsidRPr="00A95822" w:rsidRDefault="00A95822" w:rsidP="00A95822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293AB84E" w14:textId="77777777" w:rsidR="00A95822" w:rsidRPr="00A95822" w:rsidRDefault="00A95822" w:rsidP="00A95822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hyperlink r:id="rId5" w:history="1">
        <w:r w:rsidRPr="00A95822">
          <w:rPr>
            <w:rFonts w:ascii="Calibri" w:hAnsi="Calibri" w:cs="Helvetica"/>
            <w:color w:val="DCA10D"/>
            <w:u w:val="single" w:color="DCA10D"/>
          </w:rPr>
          <w:t>Arkansas Murder Case Details</w:t>
        </w:r>
      </w:hyperlink>
    </w:p>
    <w:p w14:paraId="4CBD5B5B" w14:textId="77777777" w:rsidR="00A95822" w:rsidRPr="00A95822" w:rsidRDefault="00A95822" w:rsidP="00A95822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176695CA" w14:textId="77777777" w:rsidR="00A95822" w:rsidRPr="00A95822" w:rsidRDefault="00A95822" w:rsidP="00A95822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95822">
        <w:rPr>
          <w:rFonts w:ascii="Calibri" w:hAnsi="Calibri" w:cs="Helvetica"/>
          <w:color w:val="353535"/>
          <w:u w:color="DCA10D"/>
        </w:rPr>
        <w:t>(5 min)</w:t>
      </w:r>
    </w:p>
    <w:p w14:paraId="558D3728" w14:textId="77777777" w:rsidR="00A95822" w:rsidRPr="00A95822" w:rsidRDefault="00A95822" w:rsidP="00A95822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95822">
        <w:rPr>
          <w:rFonts w:ascii="Calibri" w:hAnsi="Calibri" w:cs="Helvetica"/>
          <w:color w:val="353535"/>
          <w:u w:color="DCA10D"/>
        </w:rPr>
        <w:t>Announcements:</w:t>
      </w:r>
    </w:p>
    <w:p w14:paraId="2589CC07" w14:textId="77777777" w:rsidR="00A95822" w:rsidRPr="00A95822" w:rsidRDefault="00A95822" w:rsidP="00A95822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95822">
        <w:rPr>
          <w:rFonts w:ascii="Calibri" w:hAnsi="Calibri" w:cs="Helvetica"/>
          <w:color w:val="353535"/>
          <w:u w:color="DCA10D"/>
        </w:rPr>
        <w:t xml:space="preserve">Project </w:t>
      </w:r>
      <w:r>
        <w:rPr>
          <w:rFonts w:ascii="Calibri" w:hAnsi="Calibri" w:cs="Helvetica"/>
          <w:color w:val="353535"/>
          <w:u w:color="DCA10D"/>
        </w:rPr>
        <w:t>2 out!</w:t>
      </w:r>
    </w:p>
    <w:p w14:paraId="326501DC" w14:textId="77777777" w:rsidR="00A95822" w:rsidRPr="00A95822" w:rsidRDefault="00A95822" w:rsidP="00A95822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proofErr w:type="spellStart"/>
      <w:r w:rsidRPr="00A95822">
        <w:rPr>
          <w:rFonts w:ascii="Calibri" w:hAnsi="Calibri" w:cs="Helvetica"/>
          <w:color w:val="353535"/>
          <w:u w:color="DCA10D"/>
        </w:rPr>
        <w:t>StoryTeller</w:t>
      </w:r>
      <w:proofErr w:type="spellEnd"/>
      <w:r w:rsidRPr="00A95822">
        <w:rPr>
          <w:rFonts w:ascii="Calibri" w:hAnsi="Calibri" w:cs="Helvetica"/>
          <w:color w:val="353535"/>
          <w:u w:color="DCA10D"/>
        </w:rPr>
        <w:t xml:space="preserve"> Skill — tells Aesop’s Fables</w:t>
      </w:r>
    </w:p>
    <w:p w14:paraId="68051C2D" w14:textId="77777777" w:rsidR="00A95822" w:rsidRPr="00A95822" w:rsidRDefault="00A95822" w:rsidP="00A95822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95822">
        <w:rPr>
          <w:rFonts w:ascii="Calibri" w:hAnsi="Calibri" w:cs="Helvetica"/>
          <w:color w:val="353535"/>
          <w:u w:color="DCA10D"/>
        </w:rPr>
        <w:t>Leverages Sessions &amp; SSML</w:t>
      </w:r>
    </w:p>
    <w:p w14:paraId="2716E096" w14:textId="77777777" w:rsidR="00A95822" w:rsidRPr="00A95822" w:rsidRDefault="00A95822" w:rsidP="00A95822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33B2A619" w14:textId="77777777" w:rsidR="00A95822" w:rsidRPr="00A95822" w:rsidRDefault="00A95822" w:rsidP="00A95822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95822">
        <w:rPr>
          <w:rFonts w:ascii="Calibri" w:hAnsi="Calibri" w:cs="Helvetica"/>
          <w:color w:val="353535"/>
          <w:u w:color="DCA10D"/>
        </w:rPr>
        <w:t>Today is our Mock Trial</w:t>
      </w:r>
    </w:p>
    <w:p w14:paraId="679ACB1F" w14:textId="77777777" w:rsidR="00A95822" w:rsidRPr="00A95822" w:rsidRDefault="00A95822" w:rsidP="00A95822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95822">
        <w:rPr>
          <w:rFonts w:ascii="Calibri" w:hAnsi="Calibri" w:cs="Helvetica"/>
          <w:color w:val="353535"/>
          <w:u w:color="DCA10D"/>
        </w:rPr>
        <w:t>Introduce Objective</w:t>
      </w:r>
    </w:p>
    <w:p w14:paraId="386F4D63" w14:textId="77777777" w:rsidR="00A95822" w:rsidRPr="00A95822" w:rsidRDefault="00A95822" w:rsidP="00A95822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95822">
        <w:rPr>
          <w:rFonts w:ascii="Calibri" w:hAnsi="Calibri" w:cs="Helvetica"/>
          <w:color w:val="353535"/>
          <w:u w:color="DCA10D"/>
        </w:rPr>
        <w:t>Do you need 5 min to gather your thoughts / speak with your fellow consultants?</w:t>
      </w:r>
    </w:p>
    <w:p w14:paraId="20F8A2BD" w14:textId="77777777" w:rsidR="00A95822" w:rsidRPr="00A95822" w:rsidRDefault="00A95822" w:rsidP="00A95822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95822">
        <w:rPr>
          <w:rFonts w:ascii="Calibri" w:hAnsi="Calibri" w:cs="Helvetica"/>
          <w:color w:val="353535"/>
          <w:u w:color="DCA10D"/>
        </w:rPr>
        <w:t>Procedure — stick as closely to the facts as possible</w:t>
      </w:r>
    </w:p>
    <w:p w14:paraId="7D87E2FB" w14:textId="77777777" w:rsidR="00A95822" w:rsidRPr="00A95822" w:rsidRDefault="00A95822" w:rsidP="00A95822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95822">
        <w:rPr>
          <w:rFonts w:ascii="Calibri" w:hAnsi="Calibri" w:cs="Helvetica"/>
          <w:color w:val="353535"/>
          <w:u w:color="DCA10D"/>
        </w:rPr>
        <w:t>BUT, if you don’t have information on a particular topic, put yourself in the shoes of your person, and speak as closely to what you think they would say</w:t>
      </w:r>
    </w:p>
    <w:p w14:paraId="611BAB78" w14:textId="77777777" w:rsidR="00A95822" w:rsidRPr="00A95822" w:rsidRDefault="00A95822" w:rsidP="00A95822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7D8E1732" w14:textId="77777777" w:rsidR="00A95822" w:rsidRPr="00A95822" w:rsidRDefault="00A95822" w:rsidP="00A95822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95822">
        <w:rPr>
          <w:rFonts w:ascii="Calibri" w:hAnsi="Calibri" w:cs="Helvetica"/>
          <w:color w:val="353535"/>
          <w:u w:color="DCA10D"/>
        </w:rPr>
        <w:t>(50 min)</w:t>
      </w:r>
    </w:p>
    <w:p w14:paraId="4F1CDBFD" w14:textId="77777777" w:rsidR="00A95822" w:rsidRPr="00A95822" w:rsidRDefault="00A95822" w:rsidP="00A95822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color w:val="353535"/>
          <w:u w:color="DCA10D"/>
        </w:rPr>
      </w:pPr>
      <w:r w:rsidRPr="00A95822">
        <w:rPr>
          <w:rFonts w:ascii="Calibri" w:hAnsi="Calibri" w:cs="Helvetica"/>
          <w:b/>
          <w:color w:val="353535"/>
          <w:u w:color="DCA10D"/>
        </w:rPr>
        <w:t>Mock Trial: Arkansas State Police Department (ASPD) v. James Bates (&amp; Amazon)</w:t>
      </w:r>
    </w:p>
    <w:p w14:paraId="21305872" w14:textId="77777777" w:rsidR="00A95822" w:rsidRDefault="00A95822" w:rsidP="00A95822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Follow outline in handout</w:t>
      </w:r>
    </w:p>
    <w:p w14:paraId="56BDD798" w14:textId="77777777" w:rsidR="00A95822" w:rsidRPr="00A95822" w:rsidRDefault="00A95822" w:rsidP="00A95822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4C04B550" w14:textId="77777777" w:rsidR="00A95822" w:rsidRPr="00A95822" w:rsidRDefault="00A95822" w:rsidP="00A95822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95822">
        <w:rPr>
          <w:rFonts w:ascii="Calibri" w:hAnsi="Calibri" w:cs="Helvetica"/>
          <w:color w:val="353535"/>
          <w:u w:color="DCA10D"/>
        </w:rPr>
        <w:t>(5 min)</w:t>
      </w:r>
    </w:p>
    <w:p w14:paraId="6BACA8C2" w14:textId="77777777" w:rsidR="00A95822" w:rsidRPr="00A95822" w:rsidRDefault="00A95822" w:rsidP="00A95822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95822">
        <w:rPr>
          <w:rFonts w:ascii="Calibri" w:hAnsi="Calibri" w:cs="Helvetica"/>
          <w:color w:val="353535"/>
          <w:u w:color="DCA10D"/>
        </w:rPr>
        <w:t>Debrief</w:t>
      </w:r>
    </w:p>
    <w:p w14:paraId="59D30D7E" w14:textId="77777777" w:rsidR="00A95822" w:rsidRPr="00A95822" w:rsidRDefault="00A95822" w:rsidP="00A9582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95822">
        <w:rPr>
          <w:rFonts w:ascii="Calibri" w:hAnsi="Calibri" w:cs="Helvetica"/>
          <w:color w:val="353535"/>
          <w:u w:color="DCA10D"/>
        </w:rPr>
        <w:t>What went well?</w:t>
      </w:r>
    </w:p>
    <w:p w14:paraId="10B96DB9" w14:textId="77777777" w:rsidR="00A95822" w:rsidRPr="00A95822" w:rsidRDefault="00A95822" w:rsidP="00A9582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95822">
        <w:rPr>
          <w:rFonts w:ascii="Calibri" w:hAnsi="Calibri" w:cs="Helvetica"/>
          <w:color w:val="353535"/>
          <w:u w:color="DCA10D"/>
        </w:rPr>
        <w:t>What could have gone better?</w:t>
      </w:r>
    </w:p>
    <w:p w14:paraId="34B3089B" w14:textId="77777777" w:rsidR="00A95822" w:rsidRPr="00A95822" w:rsidRDefault="00A95822" w:rsidP="00A9582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95822">
        <w:rPr>
          <w:rFonts w:ascii="Calibri" w:hAnsi="Calibri" w:cs="Helvetica"/>
          <w:color w:val="353535"/>
          <w:u w:color="DCA10D"/>
        </w:rPr>
        <w:t>What would you do differently next time?</w:t>
      </w:r>
    </w:p>
    <w:p w14:paraId="535DF734" w14:textId="77777777" w:rsidR="00A95822" w:rsidRPr="00A95822" w:rsidRDefault="00A95822" w:rsidP="00A95822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56E15803" w14:textId="77777777" w:rsidR="00A95822" w:rsidRPr="00A95822" w:rsidRDefault="00A95822" w:rsidP="00A95822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bookmarkStart w:id="0" w:name="_GoBack"/>
      <w:bookmarkEnd w:id="0"/>
    </w:p>
    <w:p w14:paraId="1DFA47EE" w14:textId="77777777" w:rsidR="00A95822" w:rsidRPr="00A95822" w:rsidRDefault="00A95822" w:rsidP="00A95822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25A62AF6" w14:textId="77777777" w:rsidR="00A95822" w:rsidRPr="00A95822" w:rsidRDefault="00A95822" w:rsidP="00A95822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72CAED5D" w14:textId="77777777" w:rsidR="0045174A" w:rsidRPr="00A95822" w:rsidRDefault="0045174A">
      <w:pPr>
        <w:rPr>
          <w:rFonts w:ascii="Calibri" w:hAnsi="Calibri"/>
        </w:rPr>
      </w:pPr>
    </w:p>
    <w:sectPr w:rsidR="0045174A" w:rsidRPr="00A95822" w:rsidSect="008D7F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296D64"/>
    <w:multiLevelType w:val="hybridMultilevel"/>
    <w:tmpl w:val="E57E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27F5D"/>
    <w:multiLevelType w:val="hybridMultilevel"/>
    <w:tmpl w:val="C1AA3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822"/>
    <w:rsid w:val="0045174A"/>
    <w:rsid w:val="00A95822"/>
    <w:rsid w:val="00AC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256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google.com/document/d/1b7mDvwD3OCmvK5sGWox06YHYioXyqW2w1BlN91Bwwpg/edit?usp=shari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Macintosh Word</Application>
  <DocSecurity>0</DocSecurity>
  <Lines>5</Lines>
  <Paragraphs>1</Paragraphs>
  <ScaleCrop>false</ScaleCrop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1</cp:revision>
  <dcterms:created xsi:type="dcterms:W3CDTF">2018-07-29T23:13:00Z</dcterms:created>
  <dcterms:modified xsi:type="dcterms:W3CDTF">2018-07-29T23:14:00Z</dcterms:modified>
</cp:coreProperties>
</file>