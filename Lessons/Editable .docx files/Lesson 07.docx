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9F145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484B68">
        <w:rPr>
          <w:rFonts w:ascii="Calibri" w:hAnsi="Calibri" w:cs="Helvetica"/>
          <w:b/>
          <w:color w:val="353535"/>
          <w:sz w:val="40"/>
          <w:szCs w:val="40"/>
        </w:rPr>
        <w:t>Lesson 7</w:t>
      </w:r>
    </w:p>
    <w:p w14:paraId="41C99598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D7CC487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68C66DA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(5 min)</w:t>
      </w:r>
    </w:p>
    <w:p w14:paraId="3352A41E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Logistics</w:t>
      </w:r>
    </w:p>
    <w:p w14:paraId="046EF476" w14:textId="77777777" w:rsidR="00484B68" w:rsidRPr="00484B68" w:rsidRDefault="00484B68" w:rsidP="00484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Check in — do you have your local </w:t>
      </w:r>
      <w:proofErr w:type="spellStart"/>
      <w:r w:rsidRPr="00484B68">
        <w:rPr>
          <w:rFonts w:ascii="Calibri" w:hAnsi="Calibri" w:cs="Helvetica"/>
          <w:color w:val="353535"/>
        </w:rPr>
        <w:t>dev</w:t>
      </w:r>
      <w:proofErr w:type="spellEnd"/>
      <w:r w:rsidRPr="00484B68">
        <w:rPr>
          <w:rFonts w:ascii="Calibri" w:hAnsi="Calibri" w:cs="Helvetica"/>
          <w:color w:val="353535"/>
        </w:rPr>
        <w:t xml:space="preserve"> environments set up? </w:t>
      </w:r>
      <w:r w:rsidRPr="00484B68">
        <w:rPr>
          <w:rFonts w:ascii="Calibri" w:hAnsi="Calibri" w:cs="Helvetica"/>
          <w:color w:val="353535"/>
        </w:rPr>
        <w:t>Progress check</w:t>
      </w:r>
    </w:p>
    <w:p w14:paraId="2FA4F303" w14:textId="77777777" w:rsidR="00484B68" w:rsidRPr="00484B68" w:rsidRDefault="00484B68" w:rsidP="00484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484B68">
        <w:rPr>
          <w:rFonts w:ascii="Calibri" w:hAnsi="Calibri" w:cs="Helvetica"/>
          <w:color w:val="353535"/>
        </w:rPr>
        <w:t>Github</w:t>
      </w:r>
      <w:proofErr w:type="spellEnd"/>
      <w:r w:rsidRPr="00484B68">
        <w:rPr>
          <w:rFonts w:ascii="Calibri" w:hAnsi="Calibri" w:cs="Helvetica"/>
          <w:color w:val="353535"/>
        </w:rPr>
        <w:t xml:space="preserve">? Did everyone watch </w:t>
      </w:r>
      <w:r w:rsidRPr="00484B68">
        <w:rPr>
          <w:rFonts w:ascii="Calibri" w:hAnsi="Calibri" w:cs="Helvetica"/>
          <w:color w:val="353535"/>
        </w:rPr>
        <w:t xml:space="preserve">the </w:t>
      </w:r>
      <w:r w:rsidRPr="00484B68">
        <w:rPr>
          <w:rFonts w:ascii="Calibri" w:hAnsi="Calibri" w:cs="Helvetica"/>
          <w:color w:val="353535"/>
        </w:rPr>
        <w:t xml:space="preserve">tutorial and set up accordingly? </w:t>
      </w:r>
    </w:p>
    <w:p w14:paraId="660B9101" w14:textId="77777777" w:rsidR="00484B68" w:rsidRPr="00484B68" w:rsidRDefault="00484B68" w:rsidP="00484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Can everyone commit code?</w:t>
      </w:r>
    </w:p>
    <w:p w14:paraId="64C6C82D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8FA4702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(5 min)</w:t>
      </w:r>
    </w:p>
    <w:p w14:paraId="7482D756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Answer questions from </w:t>
      </w:r>
      <w:r>
        <w:rPr>
          <w:rFonts w:ascii="Calibri" w:hAnsi="Calibri" w:cs="Helvetica"/>
          <w:color w:val="353535"/>
        </w:rPr>
        <w:t>last class</w:t>
      </w:r>
    </w:p>
    <w:p w14:paraId="5A8C069C" w14:textId="77777777" w:rsidR="00484B68" w:rsidRPr="00484B68" w:rsidRDefault="00484B68" w:rsidP="00484B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Don’t know what cards are</w:t>
      </w:r>
    </w:p>
    <w:p w14:paraId="48E67EFD" w14:textId="77777777" w:rsidR="00484B68" w:rsidRPr="00484B68" w:rsidRDefault="00484B68" w:rsidP="00484B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Log info syntax </w:t>
      </w:r>
    </w:p>
    <w:p w14:paraId="4DA29477" w14:textId="77777777" w:rsidR="00484B68" w:rsidRPr="00484B68" w:rsidRDefault="00484B68" w:rsidP="00484B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What does </w:t>
      </w:r>
      <w:proofErr w:type="spellStart"/>
      <w:r w:rsidRPr="00484B68">
        <w:rPr>
          <w:rFonts w:ascii="Calibri" w:hAnsi="Calibri" w:cs="Helvetica"/>
          <w:color w:val="353535"/>
        </w:rPr>
        <w:t>reprompt</w:t>
      </w:r>
      <w:proofErr w:type="spellEnd"/>
      <w:r w:rsidRPr="00484B68">
        <w:rPr>
          <w:rFonts w:ascii="Calibri" w:hAnsi="Calibri" w:cs="Helvetica"/>
          <w:color w:val="353535"/>
        </w:rPr>
        <w:t xml:space="preserve"> do in the code?</w:t>
      </w:r>
    </w:p>
    <w:p w14:paraId="712669ED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9BA9AFD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6D8B959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(10-15 min)</w:t>
      </w:r>
    </w:p>
    <w:p w14:paraId="334B5237" w14:textId="77777777" w:rsidR="00484B68" w:rsidRPr="00484B68" w:rsidRDefault="00484B68" w:rsidP="00484B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Intro to Debugging</w:t>
      </w:r>
    </w:p>
    <w:p w14:paraId="6B9DDB60" w14:textId="77777777" w:rsidR="00484B68" w:rsidRPr="00484B68" w:rsidRDefault="00484B68" w:rsidP="00484B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Show how to debug using</w:t>
      </w:r>
    </w:p>
    <w:p w14:paraId="21F5D216" w14:textId="77777777" w:rsidR="00484B68" w:rsidRPr="00484B68" w:rsidRDefault="00484B68" w:rsidP="00484B6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Compiler / Build stack trace </w:t>
      </w:r>
    </w:p>
    <w:p w14:paraId="6E895228" w14:textId="77777777" w:rsidR="00484B68" w:rsidRPr="00484B68" w:rsidRDefault="00484B68" w:rsidP="00484B6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Lambda testing</w:t>
      </w:r>
    </w:p>
    <w:p w14:paraId="2521C344" w14:textId="77777777" w:rsidR="00484B68" w:rsidRPr="00484B68" w:rsidRDefault="00484B68" w:rsidP="00484B6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Simulator — run command, make sure it reaches endpoint</w:t>
      </w:r>
    </w:p>
    <w:p w14:paraId="1B4CCF90" w14:textId="77777777" w:rsidR="00484B68" w:rsidRPr="00484B68" w:rsidRDefault="00484B68" w:rsidP="00484B6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484B68">
        <w:rPr>
          <w:rFonts w:ascii="Calibri" w:hAnsi="Calibri" w:cs="Helvetica"/>
          <w:color w:val="353535"/>
        </w:rPr>
        <w:t>CloudWatch</w:t>
      </w:r>
      <w:proofErr w:type="spellEnd"/>
      <w:r w:rsidRPr="00484B68">
        <w:rPr>
          <w:rFonts w:ascii="Calibri" w:hAnsi="Calibri" w:cs="Helvetica"/>
          <w:color w:val="353535"/>
        </w:rPr>
        <w:t xml:space="preserve"> logs</w:t>
      </w:r>
    </w:p>
    <w:p w14:paraId="6CC38234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366FC41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(5 min)</w:t>
      </w:r>
    </w:p>
    <w:p w14:paraId="40E80ABA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b/>
          <w:bCs/>
          <w:color w:val="353535"/>
        </w:rPr>
        <w:t>Testing &amp; Debugging Slides (attached)</w:t>
      </w:r>
    </w:p>
    <w:p w14:paraId="20F0557E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F0C8709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(20 min)</w:t>
      </w:r>
    </w:p>
    <w:p w14:paraId="5EA529F4" w14:textId="77777777" w:rsidR="00484B68" w:rsidRPr="00484B68" w:rsidRDefault="00484B68" w:rsidP="00484B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Pair programming — debugging activity — </w:t>
      </w:r>
      <w:proofErr w:type="spellStart"/>
      <w:r w:rsidRPr="00484B68">
        <w:rPr>
          <w:rFonts w:ascii="Calibri" w:hAnsi="Calibri" w:cs="Helvetica"/>
          <w:color w:val="353535"/>
        </w:rPr>
        <w:t>SpaceGeek</w:t>
      </w:r>
      <w:proofErr w:type="spellEnd"/>
    </w:p>
    <w:p w14:paraId="01474CA3" w14:textId="77777777" w:rsidR="00484B68" w:rsidRPr="00484B68" w:rsidRDefault="00484B68" w:rsidP="00484B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First sync your branch with master </w:t>
      </w:r>
    </w:p>
    <w:p w14:paraId="2753B846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Should get updated code for space geek</w:t>
      </w:r>
    </w:p>
    <w:p w14:paraId="51D10B9A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T</w:t>
      </w:r>
      <w:r w:rsidRPr="00484B68">
        <w:rPr>
          <w:rFonts w:ascii="Calibri" w:hAnsi="Calibri" w:cs="Helvetica"/>
          <w:color w:val="353535"/>
        </w:rPr>
        <w:t>hen try to upload new code to Lambda function and run</w:t>
      </w:r>
    </w:p>
    <w:p w14:paraId="5BB704CC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T</w:t>
      </w:r>
      <w:r w:rsidRPr="00484B68">
        <w:rPr>
          <w:rFonts w:ascii="Calibri" w:hAnsi="Calibri" w:cs="Helvetica"/>
          <w:color w:val="353535"/>
        </w:rPr>
        <w:t>est with simulator</w:t>
      </w:r>
    </w:p>
    <w:p w14:paraId="173FF335" w14:textId="77777777" w:rsidR="00484B68" w:rsidRPr="00484B68" w:rsidRDefault="00484B68" w:rsidP="00484B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Types of bugs:</w:t>
      </w:r>
    </w:p>
    <w:p w14:paraId="0B61FDB7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Syntax / Compiler</w:t>
      </w:r>
    </w:p>
    <w:p w14:paraId="494F1791" w14:textId="77777777" w:rsidR="00484B68" w:rsidRPr="00484B68" w:rsidRDefault="00484B68" w:rsidP="00484B68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Neglecting import library — </w:t>
      </w:r>
      <w:proofErr w:type="spellStart"/>
      <w:r w:rsidRPr="00484B68">
        <w:rPr>
          <w:rFonts w:ascii="Calibri" w:hAnsi="Calibri" w:cs="Helvetica"/>
          <w:color w:val="353535"/>
        </w:rPr>
        <w:t>HashSet</w:t>
      </w:r>
      <w:proofErr w:type="spellEnd"/>
      <w:r w:rsidRPr="00484B68">
        <w:rPr>
          <w:rFonts w:ascii="Calibri" w:hAnsi="Calibri" w:cs="Helvetica"/>
          <w:color w:val="353535"/>
        </w:rPr>
        <w:t xml:space="preserve"> in </w:t>
      </w:r>
      <w:proofErr w:type="spellStart"/>
      <w:r w:rsidRPr="00484B68">
        <w:rPr>
          <w:rFonts w:ascii="Calibri" w:hAnsi="Calibri" w:cs="Helvetica"/>
          <w:color w:val="353535"/>
        </w:rPr>
        <w:t>ReqStreamHandler</w:t>
      </w:r>
      <w:proofErr w:type="spellEnd"/>
    </w:p>
    <w:p w14:paraId="7A47F774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Runtime</w:t>
      </w:r>
    </w:p>
    <w:p w14:paraId="35ED1EEB" w14:textId="77777777" w:rsidR="00484B68" w:rsidRPr="00484B68" w:rsidRDefault="00484B68" w:rsidP="00484B68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Java:</w:t>
      </w:r>
    </w:p>
    <w:p w14:paraId="64C7E7EC" w14:textId="77777777" w:rsidR="00484B68" w:rsidRPr="00484B68" w:rsidRDefault="00484B68" w:rsidP="00484B68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484B68">
        <w:rPr>
          <w:rFonts w:ascii="Calibri" w:hAnsi="Calibri" w:cs="Helvetica"/>
          <w:color w:val="353535"/>
        </w:rPr>
        <w:t>SpaceFacts.length</w:t>
      </w:r>
      <w:proofErr w:type="spellEnd"/>
      <w:r w:rsidRPr="00484B68">
        <w:rPr>
          <w:rFonts w:ascii="Calibri" w:hAnsi="Calibri" w:cs="Helvetica"/>
          <w:color w:val="353535"/>
        </w:rPr>
        <w:t xml:space="preserve"> — index out of bounds error</w:t>
      </w:r>
    </w:p>
    <w:p w14:paraId="64193EAB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Interface</w:t>
      </w:r>
    </w:p>
    <w:p w14:paraId="37862294" w14:textId="77777777" w:rsidR="00484B68" w:rsidRPr="00484B68" w:rsidRDefault="00484B68" w:rsidP="00484B68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App Ids (incorrectly set)</w:t>
      </w:r>
    </w:p>
    <w:p w14:paraId="2FE9564B" w14:textId="77777777" w:rsidR="00484B68" w:rsidRPr="00484B68" w:rsidRDefault="00484B68" w:rsidP="00484B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Logic</w:t>
      </w:r>
    </w:p>
    <w:p w14:paraId="25A03C83" w14:textId="77777777" w:rsidR="00484B68" w:rsidRPr="00484B68" w:rsidRDefault="00484B68" w:rsidP="00484B6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484B68">
        <w:rPr>
          <w:rFonts w:ascii="Calibri" w:hAnsi="Calibri" w:cs="Helvetica"/>
          <w:color w:val="353535"/>
        </w:rPr>
        <w:t>getFactResponse</w:t>
      </w:r>
      <w:proofErr w:type="spellEnd"/>
      <w:r w:rsidRPr="00484B68">
        <w:rPr>
          <w:rFonts w:ascii="Calibri" w:hAnsi="Calibri" w:cs="Helvetica"/>
          <w:color w:val="353535"/>
        </w:rPr>
        <w:t xml:space="preserve"> () — only gets first fact</w:t>
      </w:r>
    </w:p>
    <w:p w14:paraId="0F3E2916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EBAED02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(15 min)</w:t>
      </w:r>
    </w:p>
    <w:p w14:paraId="44235286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Whole group — pairs take turns sharing:</w:t>
      </w:r>
    </w:p>
    <w:p w14:paraId="1A21AEA1" w14:textId="77777777" w:rsidR="00484B68" w:rsidRPr="00484B68" w:rsidRDefault="00484B68" w:rsidP="00484B6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What bug(s) did you find &amp; fix?</w:t>
      </w:r>
    </w:p>
    <w:p w14:paraId="19352910" w14:textId="77777777" w:rsidR="00484B68" w:rsidRPr="00484B68" w:rsidRDefault="00484B68" w:rsidP="00484B6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b/>
          <w:bCs/>
          <w:color w:val="353535"/>
        </w:rPr>
        <w:t>HOW</w:t>
      </w:r>
      <w:r w:rsidRPr="00484B68">
        <w:rPr>
          <w:rFonts w:ascii="Calibri" w:hAnsi="Calibri" w:cs="Helvetica"/>
          <w:color w:val="353535"/>
        </w:rPr>
        <w:t xml:space="preserve"> did you find them?</w:t>
      </w:r>
    </w:p>
    <w:p w14:paraId="277504BC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F43636F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74A6992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(5 min)</w:t>
      </w:r>
    </w:p>
    <w:p w14:paraId="2CC0F47C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Wrap Up</w:t>
      </w:r>
    </w:p>
    <w:p w14:paraId="017008DA" w14:textId="77777777" w:rsidR="00484B68" w:rsidRPr="00484B68" w:rsidRDefault="00484B68" w:rsidP="00484B6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bookmarkStart w:id="0" w:name="_GoBack"/>
      <w:bookmarkEnd w:id="0"/>
      <w:r w:rsidRPr="00484B68">
        <w:rPr>
          <w:rFonts w:ascii="Calibri" w:hAnsi="Calibri" w:cs="Helvetica"/>
          <w:color w:val="353535"/>
        </w:rPr>
        <w:t>Weekend’s assignments:</w:t>
      </w:r>
    </w:p>
    <w:p w14:paraId="42103177" w14:textId="77777777" w:rsidR="00484B68" w:rsidRPr="00484B68" w:rsidRDefault="00484B68" w:rsidP="00484B68">
      <w:pPr>
        <w:widowControl w:val="0"/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Lab 4 + extension — bells &amp; whistles — what might you do?</w:t>
      </w:r>
    </w:p>
    <w:p w14:paraId="02468AC3" w14:textId="77777777" w:rsidR="00484B68" w:rsidRPr="00484B68" w:rsidRDefault="00484B68" w:rsidP="00484B68">
      <w:pPr>
        <w:widowControl w:val="0"/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>Record 1-2 min video of you interacting with your “helper”</w:t>
      </w:r>
    </w:p>
    <w:p w14:paraId="67460253" w14:textId="77777777" w:rsidR="00484B68" w:rsidRPr="00484B68" w:rsidRDefault="00484B68" w:rsidP="00484B68">
      <w:pPr>
        <w:widowControl w:val="0"/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484B68">
        <w:rPr>
          <w:rFonts w:ascii="Calibri" w:hAnsi="Calibri" w:cs="Helvetica"/>
          <w:color w:val="353535"/>
        </w:rPr>
        <w:t xml:space="preserve">Reading on Error Handling </w:t>
      </w:r>
    </w:p>
    <w:p w14:paraId="03D41FCC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7BD47FF7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23E230A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4D2F74C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C65EF14" w14:textId="77777777" w:rsidR="00484B68" w:rsidRPr="00484B68" w:rsidRDefault="00484B68" w:rsidP="00484B6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D91D59E" w14:textId="77777777" w:rsidR="0045174A" w:rsidRPr="00484B68" w:rsidRDefault="0045174A">
      <w:pPr>
        <w:rPr>
          <w:rFonts w:ascii="Calibri" w:hAnsi="Calibri"/>
        </w:rPr>
      </w:pPr>
    </w:p>
    <w:sectPr w:rsidR="0045174A" w:rsidRPr="00484B68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15E7E1F"/>
    <w:multiLevelType w:val="hybridMultilevel"/>
    <w:tmpl w:val="6A5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5285B"/>
    <w:multiLevelType w:val="hybridMultilevel"/>
    <w:tmpl w:val="C3A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B089C"/>
    <w:multiLevelType w:val="hybridMultilevel"/>
    <w:tmpl w:val="0B0E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55319"/>
    <w:multiLevelType w:val="hybridMultilevel"/>
    <w:tmpl w:val="702C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B276D"/>
    <w:multiLevelType w:val="hybridMultilevel"/>
    <w:tmpl w:val="57A4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68"/>
    <w:rsid w:val="0045174A"/>
    <w:rsid w:val="00484B68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7A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1083</Characters>
  <Application>Microsoft Macintosh Word</Application>
  <DocSecurity>0</DocSecurity>
  <Lines>9</Lines>
  <Paragraphs>2</Paragraphs>
  <ScaleCrop>false</ScaleCrop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2018-07-29T22:06:00Z</dcterms:created>
  <dcterms:modified xsi:type="dcterms:W3CDTF">2018-07-29T22:13:00Z</dcterms:modified>
</cp:coreProperties>
</file>