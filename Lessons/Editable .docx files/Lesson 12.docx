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4E912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  <w:r>
        <w:rPr>
          <w:rFonts w:ascii="Calibri" w:hAnsi="Calibri" w:cs="Helvetica"/>
          <w:color w:val="353535"/>
        </w:rPr>
        <w:t>Lesson 12</w:t>
      </w:r>
    </w:p>
    <w:p w14:paraId="19DE2611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A671B6F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(5 min)</w:t>
      </w:r>
    </w:p>
    <w:p w14:paraId="6094798B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Logistics</w:t>
      </w:r>
    </w:p>
    <w:p w14:paraId="3B07AC07" w14:textId="77777777" w:rsidR="0090278F" w:rsidRPr="0090278F" w:rsidRDefault="0090278F" w:rsidP="009027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How did Project 1: BART Helper go?</w:t>
      </w:r>
    </w:p>
    <w:p w14:paraId="305F5CEA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57C44B7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(5 min)</w:t>
      </w:r>
    </w:p>
    <w:p w14:paraId="1B64F3CE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Sessions Recap</w:t>
      </w:r>
    </w:p>
    <w:p w14:paraId="0AE9D8B7" w14:textId="77777777" w:rsidR="0090278F" w:rsidRPr="0090278F" w:rsidRDefault="0090278F" w:rsidP="009027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What are they?</w:t>
      </w:r>
    </w:p>
    <w:p w14:paraId="482BA4C5" w14:textId="77777777" w:rsidR="0090278F" w:rsidRPr="0090278F" w:rsidRDefault="0090278F" w:rsidP="009027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Why do we need them?</w:t>
      </w:r>
    </w:p>
    <w:p w14:paraId="4D5CED8F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0112788B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(10 min) </w:t>
      </w:r>
    </w:p>
    <w:p w14:paraId="3CA72E0F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Sessions Skill Demo</w:t>
      </w:r>
    </w:p>
    <w:p w14:paraId="749ECCD0" w14:textId="77777777" w:rsidR="0090278F" w:rsidRPr="0090278F" w:rsidRDefault="0090278F" w:rsidP="00902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We want to make our Alexa Skills conversational, so we need to keep the session “alive”</w:t>
      </w:r>
    </w:p>
    <w:p w14:paraId="0B244B4A" w14:textId="77777777" w:rsidR="0090278F" w:rsidRPr="0090278F" w:rsidRDefault="0090278F" w:rsidP="00902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Last week, you enhanced the Session Skill to store another attribute</w:t>
      </w:r>
    </w:p>
    <w:p w14:paraId="0A6915F3" w14:textId="77777777" w:rsidR="0090278F" w:rsidRPr="0090278F" w:rsidRDefault="0090278F" w:rsidP="0090278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My favorite flower</w:t>
      </w:r>
    </w:p>
    <w:p w14:paraId="7C7BCA5D" w14:textId="77777777" w:rsidR="0090278F" w:rsidRPr="0090278F" w:rsidRDefault="0090278F" w:rsidP="0090278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Show what that looked like in code (</w:t>
      </w:r>
      <w:proofErr w:type="spellStart"/>
      <w:r w:rsidRPr="0090278F">
        <w:rPr>
          <w:rFonts w:ascii="Calibri" w:hAnsi="Calibri" w:cs="Helvetica"/>
          <w:color w:val="353535"/>
        </w:rPr>
        <w:t>ms-hingorani</w:t>
      </w:r>
      <w:proofErr w:type="spellEnd"/>
      <w:r w:rsidRPr="0090278F">
        <w:rPr>
          <w:rFonts w:ascii="Calibri" w:hAnsi="Calibri" w:cs="Helvetica"/>
          <w:color w:val="353535"/>
        </w:rPr>
        <w:t xml:space="preserve"> branch)</w:t>
      </w:r>
    </w:p>
    <w:p w14:paraId="340F4FBE" w14:textId="77777777" w:rsidR="0090278F" w:rsidRPr="0090278F" w:rsidRDefault="0090278F" w:rsidP="00902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Demo </w:t>
      </w:r>
    </w:p>
    <w:p w14:paraId="4A72EC89" w14:textId="77777777" w:rsidR="0090278F" w:rsidRPr="0090278F" w:rsidRDefault="0090278F" w:rsidP="0090278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I tell her my </w:t>
      </w:r>
      <w:proofErr w:type="spellStart"/>
      <w:r w:rsidRPr="0090278F">
        <w:rPr>
          <w:rFonts w:ascii="Calibri" w:hAnsi="Calibri" w:cs="Helvetica"/>
          <w:color w:val="353535"/>
        </w:rPr>
        <w:t>fav</w:t>
      </w:r>
      <w:proofErr w:type="spellEnd"/>
      <w:r w:rsidRPr="0090278F">
        <w:rPr>
          <w:rFonts w:ascii="Calibri" w:hAnsi="Calibri" w:cs="Helvetica"/>
          <w:color w:val="353535"/>
        </w:rPr>
        <w:t xml:space="preserve"> color &amp; flower, then ask her for one, and she goes away</w:t>
      </w:r>
    </w:p>
    <w:p w14:paraId="35E92CAC" w14:textId="77777777" w:rsidR="0090278F" w:rsidRPr="0090278F" w:rsidRDefault="0090278F" w:rsidP="0090278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Never got to ask her for the other</w:t>
      </w:r>
    </w:p>
    <w:p w14:paraId="4D638159" w14:textId="77777777" w:rsidR="0090278F" w:rsidRPr="0090278F" w:rsidRDefault="0090278F" w:rsidP="0090278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Should I be able to?</w:t>
      </w:r>
    </w:p>
    <w:p w14:paraId="7D661C61" w14:textId="77777777" w:rsidR="0090278F" w:rsidRPr="0090278F" w:rsidRDefault="0090278F" w:rsidP="0090278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What happens if I wake her up again and then ask her…</w:t>
      </w:r>
    </w:p>
    <w:p w14:paraId="515BA867" w14:textId="77777777" w:rsidR="0090278F" w:rsidRPr="0090278F" w:rsidRDefault="0090278F" w:rsidP="0090278F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She doesn’t remember anymore</w:t>
      </w:r>
    </w:p>
    <w:p w14:paraId="4458584D" w14:textId="77777777" w:rsidR="0090278F" w:rsidRPr="0090278F" w:rsidRDefault="0090278F" w:rsidP="0090278F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It’s a new session</w:t>
      </w:r>
    </w:p>
    <w:p w14:paraId="0C40567F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B42F56B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(20 min)</w:t>
      </w:r>
    </w:p>
    <w:p w14:paraId="72CDD4F2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Task for today — </w:t>
      </w:r>
      <w:r>
        <w:rPr>
          <w:rFonts w:ascii="Calibri" w:hAnsi="Calibri" w:cs="Helvetica"/>
          <w:color w:val="353535"/>
        </w:rPr>
        <w:t xml:space="preserve">Zoom </w:t>
      </w:r>
      <w:r w:rsidRPr="0090278F">
        <w:rPr>
          <w:rFonts w:ascii="Calibri" w:hAnsi="Calibri" w:cs="Helvetica"/>
          <w:color w:val="353535"/>
        </w:rPr>
        <w:t>breakout groups</w:t>
      </w:r>
    </w:p>
    <w:p w14:paraId="5D6F4844" w14:textId="77777777" w:rsidR="0090278F" w:rsidRPr="0090278F" w:rsidRDefault="0090278F" w:rsidP="009027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Find a way to keep her alive until we are done talking to her</w:t>
      </w:r>
    </w:p>
    <w:p w14:paraId="11343864" w14:textId="77777777" w:rsidR="0090278F" w:rsidRPr="0090278F" w:rsidRDefault="0090278F" w:rsidP="009027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I should be able to ask what’s my favorite flower, color as many times as I want</w:t>
      </w:r>
    </w:p>
    <w:p w14:paraId="1B640615" w14:textId="77777777" w:rsidR="0090278F" w:rsidRPr="0090278F" w:rsidRDefault="0090278F" w:rsidP="009027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Demo if needed (master branch)</w:t>
      </w:r>
    </w:p>
    <w:p w14:paraId="674A1E7B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1804022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(15 min)</w:t>
      </w:r>
    </w:p>
    <w:p w14:paraId="50291DF6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How?</w:t>
      </w:r>
      <w:r>
        <w:rPr>
          <w:rFonts w:ascii="Calibri" w:hAnsi="Calibri" w:cs="Helvetica"/>
          <w:color w:val="353535"/>
        </w:rPr>
        <w:t xml:space="preserve">  Student Discussion / Share Out</w:t>
      </w:r>
    </w:p>
    <w:p w14:paraId="546F3664" w14:textId="77777777" w:rsidR="0090278F" w:rsidRPr="0090278F" w:rsidRDefault="0090278F" w:rsidP="009027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How did you manage to keep the session alive?</w:t>
      </w:r>
    </w:p>
    <w:p w14:paraId="498673DE" w14:textId="77777777" w:rsidR="0090278F" w:rsidRPr="0090278F" w:rsidRDefault="0090278F" w:rsidP="009027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Follow code path in </w:t>
      </w:r>
      <w:proofErr w:type="spellStart"/>
      <w:r w:rsidRPr="0090278F">
        <w:rPr>
          <w:rFonts w:ascii="Calibri" w:hAnsi="Calibri" w:cs="Helvetica"/>
          <w:color w:val="353535"/>
        </w:rPr>
        <w:t>ms-hingorani</w:t>
      </w:r>
      <w:proofErr w:type="spellEnd"/>
      <w:r w:rsidRPr="0090278F">
        <w:rPr>
          <w:rFonts w:ascii="Calibri" w:hAnsi="Calibri" w:cs="Helvetica"/>
          <w:color w:val="353535"/>
        </w:rPr>
        <w:t xml:space="preserve"> branch</w:t>
      </w:r>
    </w:p>
    <w:p w14:paraId="4617E7CF" w14:textId="77777777" w:rsidR="0090278F" w:rsidRPr="0090278F" w:rsidRDefault="0090278F" w:rsidP="0090278F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Look at </w:t>
      </w:r>
      <w:proofErr w:type="spellStart"/>
      <w:proofErr w:type="gramStart"/>
      <w:r w:rsidRPr="0090278F">
        <w:rPr>
          <w:rFonts w:ascii="Calibri" w:hAnsi="Calibri" w:cs="Helvetica"/>
          <w:color w:val="353535"/>
        </w:rPr>
        <w:t>getSpeechletResponse</w:t>
      </w:r>
      <w:proofErr w:type="spellEnd"/>
      <w:r w:rsidRPr="0090278F">
        <w:rPr>
          <w:rFonts w:ascii="Calibri" w:hAnsi="Calibri" w:cs="Helvetica"/>
          <w:color w:val="353535"/>
        </w:rPr>
        <w:t>(</w:t>
      </w:r>
      <w:proofErr w:type="gramEnd"/>
      <w:r w:rsidRPr="0090278F">
        <w:rPr>
          <w:rFonts w:ascii="Calibri" w:hAnsi="Calibri" w:cs="Helvetica"/>
          <w:color w:val="353535"/>
        </w:rPr>
        <w:t xml:space="preserve">) method </w:t>
      </w:r>
    </w:p>
    <w:p w14:paraId="1E24DA13" w14:textId="77777777" w:rsidR="0090278F" w:rsidRPr="0090278F" w:rsidRDefault="0090278F" w:rsidP="0090278F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ask vs. tell</w:t>
      </w:r>
    </w:p>
    <w:p w14:paraId="06CED7A2" w14:textId="77777777" w:rsidR="0090278F" w:rsidRPr="0090278F" w:rsidRDefault="0090278F" w:rsidP="0090278F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Look at </w:t>
      </w:r>
      <w:proofErr w:type="spellStart"/>
      <w:r w:rsidRPr="0090278F">
        <w:rPr>
          <w:rFonts w:ascii="Calibri" w:hAnsi="Calibri" w:cs="Helvetica"/>
          <w:color w:val="353535"/>
        </w:rPr>
        <w:t>SpeechletResponse</w:t>
      </w:r>
      <w:proofErr w:type="spellEnd"/>
      <w:r w:rsidRPr="0090278F">
        <w:rPr>
          <w:rFonts w:ascii="Calibri" w:hAnsi="Calibri" w:cs="Helvetica"/>
          <w:color w:val="353535"/>
        </w:rPr>
        <w:t xml:space="preserve"> class and different implementations of methods</w:t>
      </w:r>
    </w:p>
    <w:p w14:paraId="48331554" w14:textId="77777777" w:rsidR="0090278F" w:rsidRPr="0090278F" w:rsidRDefault="0090278F" w:rsidP="0090278F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90278F">
        <w:rPr>
          <w:rFonts w:ascii="Calibri" w:hAnsi="Calibri" w:cs="Helvetica"/>
          <w:color w:val="353535"/>
        </w:rPr>
        <w:t>shouldEndSession</w:t>
      </w:r>
      <w:proofErr w:type="spellEnd"/>
      <w:r w:rsidRPr="0090278F">
        <w:rPr>
          <w:rFonts w:ascii="Calibri" w:hAnsi="Calibri" w:cs="Helvetica"/>
          <w:color w:val="353535"/>
        </w:rPr>
        <w:t xml:space="preserve"> </w:t>
      </w:r>
      <w:proofErr w:type="spellStart"/>
      <w:r w:rsidRPr="0090278F">
        <w:rPr>
          <w:rFonts w:ascii="Calibri" w:hAnsi="Calibri" w:cs="Helvetica"/>
          <w:color w:val="353535"/>
        </w:rPr>
        <w:t>boolean</w:t>
      </w:r>
      <w:proofErr w:type="spellEnd"/>
      <w:r w:rsidRPr="0090278F">
        <w:rPr>
          <w:rFonts w:ascii="Calibri" w:hAnsi="Calibri" w:cs="Helvetica"/>
          <w:color w:val="353535"/>
        </w:rPr>
        <w:t xml:space="preserve"> being set</w:t>
      </w:r>
    </w:p>
    <w:p w14:paraId="6AC6092F" w14:textId="77777777" w:rsidR="0090278F" w:rsidRPr="0090278F" w:rsidRDefault="0090278F" w:rsidP="009027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 xml:space="preserve">Create our own </w:t>
      </w:r>
      <w:proofErr w:type="spellStart"/>
      <w:proofErr w:type="gramStart"/>
      <w:r w:rsidRPr="0090278F">
        <w:rPr>
          <w:rFonts w:ascii="Calibri" w:hAnsi="Calibri" w:cs="Helvetica"/>
          <w:color w:val="353535"/>
        </w:rPr>
        <w:t>getSpeechletResponse</w:t>
      </w:r>
      <w:proofErr w:type="spellEnd"/>
      <w:r w:rsidRPr="0090278F">
        <w:rPr>
          <w:rFonts w:ascii="Calibri" w:hAnsi="Calibri" w:cs="Helvetica"/>
          <w:color w:val="353535"/>
        </w:rPr>
        <w:t>(</w:t>
      </w:r>
      <w:proofErr w:type="gramEnd"/>
      <w:r w:rsidRPr="0090278F">
        <w:rPr>
          <w:rFonts w:ascii="Calibri" w:hAnsi="Calibri" w:cs="Helvetica"/>
          <w:color w:val="353535"/>
        </w:rPr>
        <w:t xml:space="preserve">) method that takes in </w:t>
      </w:r>
      <w:proofErr w:type="spellStart"/>
      <w:r w:rsidRPr="0090278F">
        <w:rPr>
          <w:rFonts w:ascii="Calibri" w:hAnsi="Calibri" w:cs="Helvetica"/>
          <w:color w:val="353535"/>
        </w:rPr>
        <w:t>shouldEndSession</w:t>
      </w:r>
      <w:proofErr w:type="spellEnd"/>
    </w:p>
    <w:p w14:paraId="4A5B4FD4" w14:textId="77777777" w:rsidR="0090278F" w:rsidRPr="0090278F" w:rsidRDefault="0090278F" w:rsidP="0090278F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Show code in master branch</w:t>
      </w:r>
    </w:p>
    <w:p w14:paraId="2C124651" w14:textId="77777777" w:rsid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4206425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bookmarkStart w:id="0" w:name="_GoBack"/>
      <w:bookmarkEnd w:id="0"/>
    </w:p>
    <w:p w14:paraId="79AECDA8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lastRenderedPageBreak/>
        <w:t>(5 min)</w:t>
      </w:r>
    </w:p>
    <w:p w14:paraId="4214ADA7" w14:textId="77777777" w:rsidR="0090278F" w:rsidRPr="0090278F" w:rsidRDefault="0090278F" w:rsidP="0090278F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90278F">
        <w:rPr>
          <w:rFonts w:ascii="Calibri" w:hAnsi="Calibri" w:cs="Helvetica"/>
          <w:color w:val="353535"/>
        </w:rPr>
        <w:t>Wrap Up</w:t>
      </w:r>
    </w:p>
    <w:p w14:paraId="2E56B0D1" w14:textId="77777777" w:rsidR="0045174A" w:rsidRPr="0090278F" w:rsidRDefault="0045174A" w:rsidP="0090278F">
      <w:pPr>
        <w:rPr>
          <w:rFonts w:ascii="Calibri" w:hAnsi="Calibri"/>
        </w:rPr>
      </w:pPr>
    </w:p>
    <w:sectPr w:rsidR="0045174A" w:rsidRPr="0090278F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F1A14AF"/>
    <w:multiLevelType w:val="hybridMultilevel"/>
    <w:tmpl w:val="F162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93E73"/>
    <w:multiLevelType w:val="hybridMultilevel"/>
    <w:tmpl w:val="1D66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129C9"/>
    <w:multiLevelType w:val="hybridMultilevel"/>
    <w:tmpl w:val="8B78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14121"/>
    <w:multiLevelType w:val="hybridMultilevel"/>
    <w:tmpl w:val="B716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8F"/>
    <w:rsid w:val="0045174A"/>
    <w:rsid w:val="0090278F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13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1075</Characters>
  <Application>Microsoft Macintosh Word</Application>
  <DocSecurity>0</DocSecurity>
  <Lines>8</Lines>
  <Paragraphs>2</Paragraphs>
  <ScaleCrop>false</ScaleCrop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2018-07-29T22:28:00Z</dcterms:created>
  <dcterms:modified xsi:type="dcterms:W3CDTF">2018-07-29T22:36:00Z</dcterms:modified>
</cp:coreProperties>
</file>