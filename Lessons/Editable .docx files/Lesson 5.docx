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D2C8B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E24EB5">
        <w:rPr>
          <w:rFonts w:ascii="Calibri" w:hAnsi="Calibri" w:cs="Helvetica"/>
          <w:b/>
          <w:color w:val="353535"/>
          <w:sz w:val="40"/>
          <w:szCs w:val="40"/>
        </w:rPr>
        <w:t>Lesson 5</w:t>
      </w:r>
    </w:p>
    <w:p w14:paraId="4CF2852C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0EEBB710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(5 min)</w:t>
      </w:r>
    </w:p>
    <w:p w14:paraId="03DA9EA2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Logistics</w:t>
      </w:r>
    </w:p>
    <w:p w14:paraId="75045AB4" w14:textId="77777777" w:rsidR="00E24EB5" w:rsidRPr="00E24EB5" w:rsidRDefault="00E24EB5" w:rsidP="00E24EB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Join Remind Thread — link in email</w:t>
      </w:r>
    </w:p>
    <w:p w14:paraId="4318B1E3" w14:textId="77777777" w:rsidR="00E24EB5" w:rsidRPr="00E24EB5" w:rsidRDefault="00E24EB5" w:rsidP="00E24EB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Make sure to have completed the Java course on </w:t>
      </w:r>
      <w:proofErr w:type="spellStart"/>
      <w:r>
        <w:rPr>
          <w:rFonts w:ascii="Calibri" w:hAnsi="Calibri" w:cs="Helvetica"/>
          <w:color w:val="353535"/>
          <w:u w:color="DCA10D"/>
        </w:rPr>
        <w:t>Codecademy</w:t>
      </w:r>
      <w:proofErr w:type="spellEnd"/>
    </w:p>
    <w:p w14:paraId="256D2D1B" w14:textId="77777777" w:rsidR="00E24EB5" w:rsidRPr="00E24EB5" w:rsidRDefault="00E24EB5" w:rsidP="00E24EB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Any ideas for topics for guest speakers?</w:t>
      </w:r>
    </w:p>
    <w:p w14:paraId="68681DE7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D50107D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(5 min)</w:t>
      </w:r>
    </w:p>
    <w:p w14:paraId="039588FE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Cool Alexa Skill demo: 1-2 students</w:t>
      </w:r>
    </w:p>
    <w:p w14:paraId="1AB53C3C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Talk about it w</w:t>
      </w:r>
      <w:r>
        <w:rPr>
          <w:rFonts w:ascii="Calibri" w:hAnsi="Calibri" w:cs="Helvetica"/>
          <w:color w:val="353535"/>
          <w:u w:color="DCA10D"/>
        </w:rPr>
        <w:t>ith respect to</w:t>
      </w:r>
      <w:r w:rsidRPr="00E24EB5">
        <w:rPr>
          <w:rFonts w:ascii="Calibri" w:hAnsi="Calibri" w:cs="Helvetica"/>
          <w:color w:val="353535"/>
          <w:u w:color="DCA10D"/>
        </w:rPr>
        <w:t xml:space="preserve"> 7 UX factors</w:t>
      </w:r>
    </w:p>
    <w:p w14:paraId="35D499F9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823A692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(15 min)</w:t>
      </w:r>
    </w:p>
    <w:p w14:paraId="4ABA02F5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b/>
          <w:bCs/>
          <w:color w:val="353535"/>
          <w:u w:color="DCA10D"/>
        </w:rPr>
        <w:t>Java intro:</w:t>
      </w:r>
    </w:p>
    <w:p w14:paraId="5D105BA0" w14:textId="77777777" w:rsidR="00E24EB5" w:rsidRPr="00E24EB5" w:rsidRDefault="00E24EB5" w:rsidP="00E24E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What are classes?</w:t>
      </w:r>
    </w:p>
    <w:p w14:paraId="5797F52C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A blueprint / template for an object</w:t>
      </w:r>
    </w:p>
    <w:p w14:paraId="7BA56FF9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Define</w:t>
      </w:r>
      <w:r w:rsidRPr="00E24EB5">
        <w:rPr>
          <w:rFonts w:ascii="Calibri" w:hAnsi="Calibri" w:cs="Helvetica"/>
          <w:color w:val="353535"/>
          <w:u w:color="DCA10D"/>
        </w:rPr>
        <w:t>s the objects properties and behaviors</w:t>
      </w:r>
    </w:p>
    <w:p w14:paraId="14C59F3E" w14:textId="77777777" w:rsidR="00E24EB5" w:rsidRPr="00E24EB5" w:rsidRDefault="00E24EB5" w:rsidP="00E24E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Instance variables?</w:t>
      </w:r>
    </w:p>
    <w:p w14:paraId="7C7AC3B1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These are the object’s properties / attributes / characteristics</w:t>
      </w:r>
    </w:p>
    <w:p w14:paraId="0CB26A05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Protected vs. Private vs. Public</w:t>
      </w:r>
    </w:p>
    <w:p w14:paraId="3399FA17" w14:textId="77777777" w:rsidR="00E24EB5" w:rsidRPr="00E24EB5" w:rsidRDefault="00E24EB5" w:rsidP="00E24E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Methods?</w:t>
      </w:r>
    </w:p>
    <w:p w14:paraId="351C07A4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These are the object’s behaviors / capabilities</w:t>
      </w:r>
    </w:p>
    <w:p w14:paraId="0F5DFCC4" w14:textId="77777777" w:rsidR="00E24EB5" w:rsidRPr="00E24EB5" w:rsidRDefault="00E24EB5" w:rsidP="00E24E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Constructor?</w:t>
      </w:r>
    </w:p>
    <w:p w14:paraId="23B6AB0B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Special type of method used to initialize an instance of an object</w:t>
      </w:r>
    </w:p>
    <w:p w14:paraId="31CC958C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Invoked at the time of object creation</w:t>
      </w:r>
    </w:p>
    <w:p w14:paraId="1091D974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Look like method declarations, except they use the name of the class and have no return type</w:t>
      </w:r>
    </w:p>
    <w:p w14:paraId="464FF674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Object can have multiple constructors, to represent different ways in which you can initialize the object</w:t>
      </w:r>
    </w:p>
    <w:p w14:paraId="04AEACA4" w14:textId="77777777" w:rsidR="00E24EB5" w:rsidRPr="00E24EB5" w:rsidRDefault="00E24EB5" w:rsidP="00E24EB5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2 types:</w:t>
      </w:r>
    </w:p>
    <w:p w14:paraId="3C21C3A7" w14:textId="77777777" w:rsidR="00E24EB5" w:rsidRPr="00E24EB5" w:rsidRDefault="00E24EB5" w:rsidP="00E24EB5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Default (no arguments)</w:t>
      </w:r>
    </w:p>
    <w:p w14:paraId="765BC0B8" w14:textId="77777777" w:rsidR="00E24EB5" w:rsidRPr="00E24EB5" w:rsidRDefault="00E24EB5" w:rsidP="00E24EB5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proofErr w:type="spellStart"/>
      <w:r w:rsidRPr="00E24EB5">
        <w:rPr>
          <w:rFonts w:ascii="Calibri" w:hAnsi="Calibri" w:cs="Helvetica"/>
          <w:color w:val="353535"/>
          <w:u w:color="DCA10D"/>
        </w:rPr>
        <w:t>Parametrized</w:t>
      </w:r>
      <w:proofErr w:type="spellEnd"/>
      <w:r w:rsidRPr="00E24EB5">
        <w:rPr>
          <w:rFonts w:ascii="Calibri" w:hAnsi="Calibri" w:cs="Helvetica"/>
          <w:color w:val="353535"/>
          <w:u w:color="DCA10D"/>
        </w:rPr>
        <w:t xml:space="preserve"> (has arguments)</w:t>
      </w:r>
    </w:p>
    <w:p w14:paraId="38FD57FE" w14:textId="77777777" w:rsidR="00E24EB5" w:rsidRPr="00E24EB5" w:rsidRDefault="00E24EB5" w:rsidP="00E24EB5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If you don’t provide a constructor in the class, the compiler automatically creates a default constructor</w:t>
      </w:r>
    </w:p>
    <w:p w14:paraId="6A257C92" w14:textId="77777777" w:rsidR="00E24EB5" w:rsidRPr="00E24EB5" w:rsidRDefault="00E24EB5" w:rsidP="00E24E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Inheritance?</w:t>
      </w:r>
    </w:p>
    <w:p w14:paraId="3B28C9F3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The process where one class acquires the properties (methods and fields) of another</w:t>
      </w:r>
    </w:p>
    <w:p w14:paraId="26D8521C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Makes information more manageable in a hierarchical order</w:t>
      </w:r>
    </w:p>
    <w:p w14:paraId="53D2C60D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Class which inherits the properties of other is known as subclass (child class)</w:t>
      </w:r>
    </w:p>
    <w:p w14:paraId="5804BE4F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Class whose properties are inherited is known as superclass (base class, parent class)</w:t>
      </w:r>
    </w:p>
    <w:p w14:paraId="4905B185" w14:textId="77777777" w:rsidR="00E24EB5" w:rsidRPr="00E24EB5" w:rsidRDefault="00E24EB5" w:rsidP="00E24E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Abstract classes?</w:t>
      </w:r>
    </w:p>
    <w:p w14:paraId="7A780677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C</w:t>
      </w:r>
      <w:r w:rsidRPr="00E24EB5">
        <w:rPr>
          <w:rFonts w:ascii="Calibri" w:hAnsi="Calibri" w:cs="Helvetica"/>
          <w:color w:val="353535"/>
          <w:u w:color="DCA10D"/>
        </w:rPr>
        <w:t>ontain one or more abstract methods</w:t>
      </w:r>
    </w:p>
    <w:p w14:paraId="699D0A8C" w14:textId="77777777" w:rsidR="00E24EB5" w:rsidRPr="00E24EB5" w:rsidRDefault="00E24EB5" w:rsidP="00E24EB5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lastRenderedPageBreak/>
        <w:t>a method that is declared but contains no implementation</w:t>
      </w:r>
    </w:p>
    <w:p w14:paraId="48AA9EDC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cannot be instantiated</w:t>
      </w:r>
    </w:p>
    <w:p w14:paraId="549D3D61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requires subclasses to provide implementations for the abstract methods</w:t>
      </w:r>
    </w:p>
    <w:p w14:paraId="2F489BD0" w14:textId="77777777" w:rsidR="00E24EB5" w:rsidRPr="00E24EB5" w:rsidRDefault="00E24EB5" w:rsidP="00E24EB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Example: Animal &lt;—&gt; Dog, Cow</w:t>
      </w:r>
    </w:p>
    <w:p w14:paraId="0F8E51C8" w14:textId="77777777" w:rsidR="00E24EB5" w:rsidRPr="00E24EB5" w:rsidRDefault="00E24EB5" w:rsidP="00E24EB5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both </w:t>
      </w:r>
      <w:proofErr w:type="spellStart"/>
      <w:r w:rsidRPr="00E24EB5">
        <w:rPr>
          <w:rFonts w:ascii="Calibri" w:hAnsi="Calibri" w:cs="Helvetica"/>
          <w:color w:val="353535"/>
          <w:u w:color="DCA10D"/>
        </w:rPr>
        <w:t>makeNoise</w:t>
      </w:r>
      <w:proofErr w:type="spellEnd"/>
      <w:r w:rsidRPr="00E24EB5">
        <w:rPr>
          <w:rFonts w:ascii="Calibri" w:hAnsi="Calibri" w:cs="Helvetica"/>
          <w:color w:val="353535"/>
          <w:u w:color="DCA10D"/>
        </w:rPr>
        <w:t xml:space="preserve"> but in a different way (good candidate for abstract method)</w:t>
      </w:r>
    </w:p>
    <w:p w14:paraId="61E4299D" w14:textId="77777777" w:rsidR="00E24EB5" w:rsidRPr="00E24EB5" w:rsidRDefault="00E24EB5" w:rsidP="00E24EB5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both </w:t>
      </w:r>
      <w:proofErr w:type="gramStart"/>
      <w:r w:rsidRPr="00E24EB5">
        <w:rPr>
          <w:rFonts w:ascii="Calibri" w:hAnsi="Calibri" w:cs="Helvetica"/>
          <w:color w:val="353535"/>
          <w:u w:color="DCA10D"/>
        </w:rPr>
        <w:t>sleep(</w:t>
      </w:r>
      <w:proofErr w:type="gramEnd"/>
      <w:r w:rsidRPr="00E24EB5">
        <w:rPr>
          <w:rFonts w:ascii="Calibri" w:hAnsi="Calibri" w:cs="Helvetica"/>
          <w:color w:val="353535"/>
          <w:u w:color="DCA10D"/>
        </w:rPr>
        <w:t>), in the same way, could be implemented in abstract class and inherited</w:t>
      </w:r>
    </w:p>
    <w:p w14:paraId="091D6293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75B6284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b/>
          <w:bCs/>
          <w:color w:val="353535"/>
          <w:u w:color="DCA10D"/>
        </w:rPr>
        <w:t>Java demo:</w:t>
      </w:r>
    </w:p>
    <w:p w14:paraId="17DF35E0" w14:textId="77777777" w:rsidR="00E24EB5" w:rsidRPr="00E24EB5" w:rsidRDefault="00E24EB5" w:rsidP="00E24EB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abstract Shape class</w:t>
      </w:r>
    </w:p>
    <w:p w14:paraId="692296A2" w14:textId="77777777" w:rsidR="00E24EB5" w:rsidRPr="00E24EB5" w:rsidRDefault="00E24EB5" w:rsidP="00E24EB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Rectangle subclass</w:t>
      </w:r>
    </w:p>
    <w:p w14:paraId="6EF9B0E5" w14:textId="77777777" w:rsidR="00E24EB5" w:rsidRPr="00E24EB5" w:rsidRDefault="00E24EB5" w:rsidP="00E24EB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Demo for today main method</w:t>
      </w:r>
    </w:p>
    <w:p w14:paraId="7C043E8B" w14:textId="77777777" w:rsidR="00E24EB5" w:rsidRPr="00E24EB5" w:rsidRDefault="00E24EB5" w:rsidP="00E24EB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Comments — header, in line</w:t>
      </w:r>
    </w:p>
    <w:p w14:paraId="49E0565A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E5D9E47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(15 min)</w:t>
      </w:r>
    </w:p>
    <w:p w14:paraId="288DCCA1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b/>
          <w:bCs/>
          <w:color w:val="353535"/>
          <w:u w:color="DCA10D"/>
        </w:rPr>
        <w:t>Breakout Groups — Zoom</w:t>
      </w:r>
    </w:p>
    <w:p w14:paraId="62F0173A" w14:textId="77777777" w:rsidR="00E24EB5" w:rsidRPr="00E24EB5" w:rsidRDefault="00E24EB5" w:rsidP="00E24EB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Write your own </w:t>
      </w:r>
      <w:r w:rsidRPr="00E24EB5">
        <w:rPr>
          <w:rFonts w:ascii="Calibri" w:hAnsi="Calibri" w:cs="Helvetica"/>
          <w:color w:val="353535"/>
          <w:u w:color="DCA10D"/>
        </w:rPr>
        <w:t xml:space="preserve">Shape </w:t>
      </w:r>
      <w:r w:rsidRPr="00E24EB5">
        <w:rPr>
          <w:rFonts w:ascii="Calibri" w:hAnsi="Calibri" w:cs="Helvetica"/>
          <w:color w:val="353535"/>
          <w:u w:color="DCA10D"/>
        </w:rPr>
        <w:t>subclass (in a Google doc):</w:t>
      </w:r>
    </w:p>
    <w:p w14:paraId="2FB7E4A3" w14:textId="77777777" w:rsidR="00E24EB5" w:rsidRPr="00E24EB5" w:rsidRDefault="00E24EB5" w:rsidP="00E24EB5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Circle</w:t>
      </w:r>
    </w:p>
    <w:p w14:paraId="3CCB0F84" w14:textId="77777777" w:rsidR="00E24EB5" w:rsidRPr="00E24EB5" w:rsidRDefault="00E24EB5" w:rsidP="00E24EB5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Triangle</w:t>
      </w:r>
    </w:p>
    <w:p w14:paraId="551F0DAC" w14:textId="77777777" w:rsidR="00E24EB5" w:rsidRPr="00E24EB5" w:rsidRDefault="00E24EB5" w:rsidP="00E24EB5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Ellipse</w:t>
      </w:r>
    </w:p>
    <w:p w14:paraId="235C6DB5" w14:textId="77777777" w:rsidR="00E24EB5" w:rsidRPr="00E24EB5" w:rsidRDefault="00E24EB5" w:rsidP="00E24EB5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Hexagon (Regular)</w:t>
      </w:r>
    </w:p>
    <w:p w14:paraId="2BE973A6" w14:textId="77777777" w:rsidR="00E24EB5" w:rsidRPr="00E24EB5" w:rsidRDefault="00E24EB5" w:rsidP="00E24EB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Implement the two required methods: </w:t>
      </w:r>
      <w:proofErr w:type="spellStart"/>
      <w:proofErr w:type="gramStart"/>
      <w:r w:rsidRPr="00E24EB5">
        <w:rPr>
          <w:rFonts w:ascii="Calibri" w:hAnsi="Calibri" w:cs="Helvetica"/>
          <w:color w:val="353535"/>
          <w:u w:color="DCA10D"/>
        </w:rPr>
        <w:t>calculateArea</w:t>
      </w:r>
      <w:proofErr w:type="spellEnd"/>
      <w:r w:rsidRPr="00E24EB5">
        <w:rPr>
          <w:rFonts w:ascii="Calibri" w:hAnsi="Calibri" w:cs="Helvetica"/>
          <w:color w:val="353535"/>
          <w:u w:color="DCA10D"/>
        </w:rPr>
        <w:t>(</w:t>
      </w:r>
      <w:proofErr w:type="gramEnd"/>
      <w:r w:rsidRPr="00E24EB5">
        <w:rPr>
          <w:rFonts w:ascii="Calibri" w:hAnsi="Calibri" w:cs="Helvetica"/>
          <w:color w:val="353535"/>
          <w:u w:color="DCA10D"/>
        </w:rPr>
        <w:t xml:space="preserve">) and </w:t>
      </w:r>
      <w:proofErr w:type="spellStart"/>
      <w:r w:rsidRPr="00E24EB5">
        <w:rPr>
          <w:rFonts w:ascii="Calibri" w:hAnsi="Calibri" w:cs="Helvetica"/>
          <w:color w:val="353535"/>
          <w:u w:color="DCA10D"/>
        </w:rPr>
        <w:t>calculatePerimeter</w:t>
      </w:r>
      <w:proofErr w:type="spellEnd"/>
      <w:r w:rsidRPr="00E24EB5">
        <w:rPr>
          <w:rFonts w:ascii="Calibri" w:hAnsi="Calibri" w:cs="Helvetica"/>
          <w:color w:val="353535"/>
          <w:u w:color="DCA10D"/>
        </w:rPr>
        <w:t>()</w:t>
      </w:r>
    </w:p>
    <w:p w14:paraId="3606784E" w14:textId="77777777" w:rsidR="00E24EB5" w:rsidRPr="00E24EB5" w:rsidRDefault="00E24EB5" w:rsidP="00E24EB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Implement a third method of your choice</w:t>
      </w:r>
    </w:p>
    <w:p w14:paraId="31420960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D6E74D3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(15 min)</w:t>
      </w:r>
    </w:p>
    <w:p w14:paraId="2184B166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b/>
          <w:bCs/>
          <w:color w:val="353535"/>
          <w:u w:color="DCA10D"/>
        </w:rPr>
        <w:t>Whole class — Test the subclasses</w:t>
      </w:r>
    </w:p>
    <w:p w14:paraId="7A965B5C" w14:textId="77777777" w:rsidR="00E24EB5" w:rsidRPr="00E24EB5" w:rsidRDefault="00E24EB5" w:rsidP="00E24E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Copy / paste code from Google docs into Eclipse</w:t>
      </w:r>
    </w:p>
    <w:p w14:paraId="753BD94C" w14:textId="77777777" w:rsidR="00E24EB5" w:rsidRPr="00E24EB5" w:rsidRDefault="00E24EB5" w:rsidP="00E24E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Run test code from main</w:t>
      </w:r>
    </w:p>
    <w:p w14:paraId="140C22A3" w14:textId="77777777" w:rsidR="00E24EB5" w:rsidRPr="00E24EB5" w:rsidRDefault="00E24EB5" w:rsidP="00E24E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Debugging techniques</w:t>
      </w:r>
    </w:p>
    <w:p w14:paraId="30997B97" w14:textId="77777777" w:rsidR="00E24EB5" w:rsidRPr="00E24EB5" w:rsidRDefault="00E24EB5" w:rsidP="00E24E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If time, Java docs: </w:t>
      </w:r>
      <w:hyperlink r:id="rId5" w:history="1">
        <w:r w:rsidRPr="00E24EB5">
          <w:rPr>
            <w:rFonts w:ascii="Calibri" w:hAnsi="Calibri" w:cs="Helvetica"/>
            <w:color w:val="DCA10D"/>
            <w:u w:color="DCA10D"/>
          </w:rPr>
          <w:t>https://docs.oracle.com/javase/7/docs/api/overview-summary.html</w:t>
        </w:r>
      </w:hyperlink>
    </w:p>
    <w:p w14:paraId="0B27286D" w14:textId="77777777" w:rsidR="00E24EB5" w:rsidRPr="00E24EB5" w:rsidRDefault="00E24EB5" w:rsidP="00E24E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More useful to search for a specific class, like Java String: </w:t>
      </w:r>
      <w:hyperlink r:id="rId6" w:history="1">
        <w:r w:rsidRPr="00E24EB5">
          <w:rPr>
            <w:rFonts w:ascii="Calibri" w:hAnsi="Calibri" w:cs="Helvetica"/>
            <w:color w:val="DCA10D"/>
            <w:u w:color="DCA10D"/>
          </w:rPr>
          <w:t>https://docs.oracle.com/javase/7/docs/api/java/lang/String.html</w:t>
        </w:r>
      </w:hyperlink>
    </w:p>
    <w:p w14:paraId="78468588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47DAB7E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(5 min)</w:t>
      </w:r>
    </w:p>
    <w:p w14:paraId="2428C8A2" w14:textId="77777777" w:rsidR="00E24EB5" w:rsidRPr="00E24EB5" w:rsidRDefault="00E24EB5" w:rsidP="00E24EB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b/>
          <w:bCs/>
          <w:color w:val="353535"/>
          <w:u w:color="DCA10D"/>
        </w:rPr>
        <w:t>Wrap up:</w:t>
      </w:r>
    </w:p>
    <w:p w14:paraId="4BA5A9BF" w14:textId="77777777" w:rsidR="00E24EB5" w:rsidRPr="00E24EB5" w:rsidRDefault="00E24EB5" w:rsidP="00E24E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Assignments for the weekend — might take longer</w:t>
      </w:r>
    </w:p>
    <w:p w14:paraId="2D6DD563" w14:textId="77777777" w:rsidR="00E24EB5" w:rsidRPr="00E24EB5" w:rsidRDefault="00E24EB5" w:rsidP="00E24E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Lab 1 — </w:t>
      </w:r>
      <w:proofErr w:type="spellStart"/>
      <w:r w:rsidRPr="00E24EB5">
        <w:rPr>
          <w:rFonts w:ascii="Calibri" w:hAnsi="Calibri" w:cs="Helvetica"/>
          <w:color w:val="353535"/>
          <w:u w:color="DCA10D"/>
        </w:rPr>
        <w:t>GitHub</w:t>
      </w:r>
      <w:proofErr w:type="spellEnd"/>
    </w:p>
    <w:p w14:paraId="699FF800" w14:textId="77777777" w:rsidR="00E24EB5" w:rsidRPr="00E24EB5" w:rsidRDefault="00E24EB5" w:rsidP="00E24E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 xml:space="preserve">Lab 2 — Eclipse / local </w:t>
      </w:r>
      <w:proofErr w:type="spellStart"/>
      <w:r w:rsidRPr="00E24EB5">
        <w:rPr>
          <w:rFonts w:ascii="Calibri" w:hAnsi="Calibri" w:cs="Helvetica"/>
          <w:color w:val="353535"/>
          <w:u w:color="DCA10D"/>
        </w:rPr>
        <w:t>dev</w:t>
      </w:r>
      <w:proofErr w:type="spellEnd"/>
      <w:r w:rsidRPr="00E24EB5">
        <w:rPr>
          <w:rFonts w:ascii="Calibri" w:hAnsi="Calibri" w:cs="Helvetica"/>
          <w:color w:val="353535"/>
          <w:u w:color="DCA10D"/>
        </w:rPr>
        <w:t xml:space="preserve"> environment</w:t>
      </w:r>
    </w:p>
    <w:p w14:paraId="38FA0B51" w14:textId="77777777" w:rsidR="00E24EB5" w:rsidRPr="00E24EB5" w:rsidRDefault="00E24EB5" w:rsidP="00E24E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Google if run into issues</w:t>
      </w:r>
    </w:p>
    <w:p w14:paraId="6B90EACE" w14:textId="77777777" w:rsidR="0045174A" w:rsidRPr="00E24EB5" w:rsidRDefault="00E24EB5" w:rsidP="00E24E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E24EB5">
        <w:rPr>
          <w:rFonts w:ascii="Calibri" w:hAnsi="Calibri" w:cs="Helvetica"/>
          <w:color w:val="353535"/>
          <w:u w:color="DCA10D"/>
        </w:rPr>
        <w:t>Reach out to me if you’re struggling with set up</w:t>
      </w:r>
      <w:bookmarkStart w:id="0" w:name="_GoBack"/>
      <w:bookmarkEnd w:id="0"/>
    </w:p>
    <w:sectPr w:rsidR="0045174A" w:rsidRPr="00E24EB5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9661AE5"/>
    <w:multiLevelType w:val="hybridMultilevel"/>
    <w:tmpl w:val="172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F7EB1"/>
    <w:multiLevelType w:val="hybridMultilevel"/>
    <w:tmpl w:val="44B8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34AF"/>
    <w:multiLevelType w:val="hybridMultilevel"/>
    <w:tmpl w:val="C97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61323"/>
    <w:multiLevelType w:val="hybridMultilevel"/>
    <w:tmpl w:val="ACA0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5670C"/>
    <w:multiLevelType w:val="hybridMultilevel"/>
    <w:tmpl w:val="FFB2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B5"/>
    <w:rsid w:val="0045174A"/>
    <w:rsid w:val="00AC47DA"/>
    <w:rsid w:val="00E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7B6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racle.com/javase/7/docs/api/overview-summary.html" TargetMode="External"/><Relationship Id="rId6" Type="http://schemas.openxmlformats.org/officeDocument/2006/relationships/hyperlink" Target="https://docs.oracle.com/javase/7/docs/api/java/lang/String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2380</Characters>
  <Application>Microsoft Macintosh Word</Application>
  <DocSecurity>0</DocSecurity>
  <Lines>19</Lines>
  <Paragraphs>5</Paragraphs>
  <ScaleCrop>false</ScaleCrop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2018-07-29T21:51:00Z</dcterms:created>
  <dcterms:modified xsi:type="dcterms:W3CDTF">2018-07-29T21:58:00Z</dcterms:modified>
</cp:coreProperties>
</file>