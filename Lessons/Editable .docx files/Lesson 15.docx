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8AB6F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016C0F">
        <w:rPr>
          <w:rFonts w:ascii="Calibri" w:hAnsi="Calibri" w:cs="Helvetica"/>
          <w:b/>
          <w:color w:val="353535"/>
          <w:sz w:val="40"/>
          <w:szCs w:val="40"/>
        </w:rPr>
        <w:t>Lesson 15</w:t>
      </w:r>
    </w:p>
    <w:p w14:paraId="1DA59C1A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DCA10D"/>
          <w:u w:val="single" w:color="DCA10D"/>
        </w:rPr>
      </w:pPr>
    </w:p>
    <w:p w14:paraId="75625A4F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016C0F">
        <w:rPr>
          <w:rFonts w:ascii="Calibri" w:hAnsi="Calibri" w:cs="Helvetica"/>
          <w:color w:val="353535"/>
          <w:u w:color="DCA10D"/>
        </w:rPr>
        <w:t>(5 min)</w:t>
      </w:r>
    </w:p>
    <w:p w14:paraId="592F8E7C" w14:textId="77777777" w:rsid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Logistics</w:t>
      </w:r>
    </w:p>
    <w:p w14:paraId="1079FDFF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311D609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016C0F">
        <w:rPr>
          <w:rFonts w:ascii="Calibri" w:hAnsi="Calibri" w:cs="Helvetica"/>
          <w:color w:val="353535"/>
          <w:u w:color="DCA10D"/>
        </w:rPr>
        <w:t>(10 min)</w:t>
      </w:r>
    </w:p>
    <w:p w14:paraId="4E4CEC2A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016C0F">
        <w:rPr>
          <w:rFonts w:ascii="Calibri" w:hAnsi="Calibri" w:cs="Helvetica"/>
          <w:color w:val="353535"/>
          <w:u w:color="DCA10D"/>
        </w:rPr>
        <w:t>SSML Questions</w:t>
      </w:r>
    </w:p>
    <w:p w14:paraId="780CD960" w14:textId="77777777" w:rsidR="00016C0F" w:rsidRPr="00016C0F" w:rsidRDefault="00016C0F" w:rsidP="00016C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016C0F">
        <w:rPr>
          <w:rFonts w:ascii="Calibri" w:hAnsi="Calibri" w:cs="Helvetica"/>
          <w:color w:val="353535"/>
          <w:u w:color="DCA10D"/>
        </w:rPr>
        <w:t>Answer questions from online forum</w:t>
      </w:r>
    </w:p>
    <w:p w14:paraId="1FFC3B14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A7323D7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016C0F">
        <w:rPr>
          <w:rFonts w:ascii="Calibri" w:hAnsi="Calibri" w:cs="Helvetica"/>
          <w:color w:val="353535"/>
          <w:u w:color="DCA10D"/>
        </w:rPr>
        <w:t>(45 min)</w:t>
      </w:r>
    </w:p>
    <w:p w14:paraId="1E32C414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proofErr w:type="spellStart"/>
      <w:r w:rsidRPr="00016C0F">
        <w:rPr>
          <w:rFonts w:ascii="Calibri" w:hAnsi="Calibri" w:cs="Helvetica"/>
          <w:color w:val="353535"/>
          <w:u w:color="DCA10D"/>
        </w:rPr>
        <w:t>WiseGuy</w:t>
      </w:r>
      <w:proofErr w:type="spellEnd"/>
      <w:r w:rsidRPr="00016C0F">
        <w:rPr>
          <w:rFonts w:ascii="Calibri" w:hAnsi="Calibri" w:cs="Helvetica"/>
          <w:color w:val="353535"/>
          <w:u w:color="DCA10D"/>
        </w:rPr>
        <w:t xml:space="preserve"> — Breakout groups</w:t>
      </w:r>
    </w:p>
    <w:p w14:paraId="1C98E5FF" w14:textId="77777777" w:rsidR="00016C0F" w:rsidRPr="00016C0F" w:rsidRDefault="00016C0F" w:rsidP="00016C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 xml:space="preserve">Pair Programming Assignment 2: </w:t>
      </w:r>
      <w:hyperlink r:id="rId5" w:history="1">
        <w:proofErr w:type="spellStart"/>
        <w:r w:rsidRPr="00016C0F">
          <w:rPr>
            <w:rStyle w:val="Hyperlink"/>
            <w:rFonts w:ascii="Calibri" w:hAnsi="Calibri" w:cs="Helvetica"/>
            <w:u w:color="DCA10D"/>
          </w:rPr>
          <w:t>WiseGuy</w:t>
        </w:r>
        <w:proofErr w:type="spellEnd"/>
      </w:hyperlink>
    </w:p>
    <w:p w14:paraId="30BC19FD" w14:textId="77777777" w:rsidR="00016C0F" w:rsidRPr="00016C0F" w:rsidRDefault="00016C0F" w:rsidP="00016C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016C0F">
        <w:rPr>
          <w:rFonts w:ascii="Calibri" w:hAnsi="Calibri" w:cs="Helvetica"/>
          <w:color w:val="353535"/>
          <w:u w:color="DCA10D"/>
        </w:rPr>
        <w:t xml:space="preserve">Each group </w:t>
      </w:r>
      <w:r>
        <w:rPr>
          <w:rFonts w:ascii="Calibri" w:hAnsi="Calibri" w:cs="Helvetica"/>
          <w:color w:val="353535"/>
          <w:u w:color="DCA10D"/>
        </w:rPr>
        <w:t xml:space="preserve">should have </w:t>
      </w:r>
      <w:r w:rsidRPr="00016C0F">
        <w:rPr>
          <w:rFonts w:ascii="Calibri" w:hAnsi="Calibri" w:cs="Helvetica"/>
          <w:color w:val="353535"/>
          <w:u w:color="DCA10D"/>
        </w:rPr>
        <w:t xml:space="preserve">their own </w:t>
      </w:r>
      <w:r>
        <w:rPr>
          <w:rFonts w:ascii="Calibri" w:hAnsi="Calibri" w:cs="Helvetica"/>
          <w:color w:val="353535"/>
          <w:u w:color="DCA10D"/>
        </w:rPr>
        <w:t xml:space="preserve">version of the </w:t>
      </w:r>
      <w:r w:rsidRPr="00016C0F">
        <w:rPr>
          <w:rFonts w:ascii="Calibri" w:hAnsi="Calibri" w:cs="Helvetica"/>
          <w:color w:val="353535"/>
          <w:u w:color="DCA10D"/>
        </w:rPr>
        <w:t>doc to work in</w:t>
      </w:r>
    </w:p>
    <w:p w14:paraId="3B3DDB26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4F0D0B48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016C0F">
        <w:rPr>
          <w:rFonts w:ascii="Calibri" w:hAnsi="Calibri" w:cs="Helvetica"/>
          <w:color w:val="353535"/>
          <w:u w:color="DCA10D"/>
        </w:rPr>
        <w:t>(5 min)</w:t>
      </w:r>
    </w:p>
    <w:p w14:paraId="4276B820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016C0F">
        <w:rPr>
          <w:rFonts w:ascii="Calibri" w:hAnsi="Calibri" w:cs="Helvetica"/>
          <w:color w:val="353535"/>
          <w:u w:color="DCA10D"/>
        </w:rPr>
        <w:t>Wrap Up</w:t>
      </w:r>
    </w:p>
    <w:p w14:paraId="5F827DD6" w14:textId="77777777" w:rsidR="00016C0F" w:rsidRPr="00016C0F" w:rsidRDefault="00016C0F" w:rsidP="00016C0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016C0F">
        <w:rPr>
          <w:rFonts w:ascii="Calibri" w:hAnsi="Calibri" w:cs="Helvetica"/>
          <w:color w:val="353535"/>
          <w:u w:color="DCA10D"/>
        </w:rPr>
        <w:t>Homework for the weekend:</w:t>
      </w:r>
    </w:p>
    <w:p w14:paraId="2C226F42" w14:textId="77777777" w:rsidR="00016C0F" w:rsidRPr="00016C0F" w:rsidRDefault="00016C0F" w:rsidP="00016C0F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016C0F">
        <w:rPr>
          <w:rFonts w:ascii="Calibri" w:hAnsi="Calibri" w:cs="Helvetica"/>
          <w:color w:val="353535"/>
          <w:u w:color="DCA10D"/>
        </w:rPr>
        <w:t>Continue working with SSML in some way</w:t>
      </w:r>
      <w:bookmarkStart w:id="0" w:name="_GoBack"/>
      <w:bookmarkEnd w:id="0"/>
    </w:p>
    <w:p w14:paraId="4012FBC3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35137F0" w14:textId="77777777" w:rsidR="00016C0F" w:rsidRPr="00016C0F" w:rsidRDefault="00016C0F" w:rsidP="00016C0F">
      <w:pPr>
        <w:widowControl w:val="0"/>
        <w:autoSpaceDE w:val="0"/>
        <w:autoSpaceDN w:val="0"/>
        <w:adjustRightInd w:val="0"/>
        <w:rPr>
          <w:rFonts w:ascii="Calibri" w:hAnsi="Calibri" w:cs="Helvetica"/>
          <w:color w:val="DCA10D"/>
          <w:u w:val="single" w:color="DCA10D"/>
        </w:rPr>
      </w:pPr>
    </w:p>
    <w:p w14:paraId="4DDBD2B2" w14:textId="77777777" w:rsidR="0045174A" w:rsidRPr="00016C0F" w:rsidRDefault="0045174A">
      <w:pPr>
        <w:rPr>
          <w:rFonts w:ascii="Calibri" w:hAnsi="Calibri"/>
        </w:rPr>
      </w:pPr>
    </w:p>
    <w:sectPr w:rsidR="0045174A" w:rsidRPr="00016C0F" w:rsidSect="001B0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39618C2"/>
    <w:multiLevelType w:val="hybridMultilevel"/>
    <w:tmpl w:val="127E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B186F"/>
    <w:multiLevelType w:val="hybridMultilevel"/>
    <w:tmpl w:val="5060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0F"/>
    <w:rsid w:val="00016C0F"/>
    <w:rsid w:val="0045174A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67E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35/Beyond-the-GUI/blob/master/Pair%20Programming%20Assignments/PPA%202A%20WiseGuy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Macintosh Word</Application>
  <DocSecurity>0</DocSecurity>
  <Lines>3</Lines>
  <Paragraphs>1</Paragraphs>
  <ScaleCrop>false</ScaleCrop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2018-07-29T22:44:00Z</dcterms:created>
  <dcterms:modified xsi:type="dcterms:W3CDTF">2018-07-29T22:46:00Z</dcterms:modified>
</cp:coreProperties>
</file>